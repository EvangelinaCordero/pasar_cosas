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13E1AD" w14:textId="62B3D959" w:rsidR="003D4A70" w:rsidRDefault="00E06F35" w:rsidP="00F9545A">
      <w:pPr>
        <w:spacing w:before="34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REQ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FOR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QU</w:t>
      </w:r>
      <w:r>
        <w:rPr>
          <w:rFonts w:ascii="Calibri" w:eastAsia="Calibri" w:hAnsi="Calibri" w:cs="Calibri"/>
          <w:b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ATION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(</w:t>
      </w:r>
      <w:r>
        <w:rPr>
          <w:rFonts w:ascii="Calibri" w:eastAsia="Calibri" w:hAnsi="Calibri" w:cs="Calibri"/>
          <w:b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b/>
          <w:sz w:val="28"/>
          <w:szCs w:val="28"/>
        </w:rPr>
        <w:t>Q)</w:t>
      </w:r>
      <w:r w:rsidR="00F9545A">
        <w:rPr>
          <w:rFonts w:ascii="Calibri" w:eastAsia="Calibri" w:hAnsi="Calibri" w:cs="Calibri"/>
          <w:b/>
          <w:sz w:val="28"/>
          <w:szCs w:val="28"/>
        </w:rPr>
        <w:t xml:space="preserve"> INSTRUCTIONS TO BIDDERS</w:t>
      </w:r>
    </w:p>
    <w:p w14:paraId="5513E1AE" w14:textId="77777777" w:rsidR="003D4A70" w:rsidRDefault="003D4A70">
      <w:pPr>
        <w:spacing w:before="8" w:line="160" w:lineRule="exact"/>
        <w:rPr>
          <w:sz w:val="17"/>
          <w:szCs w:val="17"/>
        </w:rPr>
      </w:pPr>
    </w:p>
    <w:p w14:paraId="5513E1AF" w14:textId="77777777" w:rsidR="003D4A70" w:rsidRDefault="003D4A70">
      <w:pPr>
        <w:spacing w:line="200" w:lineRule="exact"/>
      </w:pPr>
    </w:p>
    <w:p w14:paraId="5513E1B0" w14:textId="77777777" w:rsidR="003D4A70" w:rsidRDefault="003D4A70">
      <w:pPr>
        <w:spacing w:line="200" w:lineRule="exact"/>
      </w:pPr>
    </w:p>
    <w:p w14:paraId="5513E1B1" w14:textId="77777777" w:rsidR="003D4A70" w:rsidRDefault="00E06F35">
      <w:pPr>
        <w:spacing w:before="7"/>
        <w:ind w:left="116" w:right="716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: 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id Event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</w:p>
    <w:p w14:paraId="5513E1B2" w14:textId="77777777" w:rsidR="003D4A70" w:rsidRDefault="003D4A70">
      <w:pPr>
        <w:spacing w:before="15" w:line="280" w:lineRule="exact"/>
        <w:rPr>
          <w:sz w:val="28"/>
          <w:szCs w:val="28"/>
        </w:rPr>
      </w:pPr>
    </w:p>
    <w:p w14:paraId="5513E1B3" w14:textId="5B2976D5" w:rsidR="003D4A70" w:rsidRDefault="004957F7">
      <w:pPr>
        <w:ind w:left="116" w:right="7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“</w:t>
      </w:r>
      <w:r w:rsidR="0059705B" w:rsidRPr="0059705B">
        <w:rPr>
          <w:rFonts w:ascii="Calibri" w:eastAsia="Calibri" w:hAnsi="Calibri" w:cs="Calibri"/>
          <w:sz w:val="24"/>
          <w:szCs w:val="24"/>
        </w:rPr>
        <w:t>ExxonMobil</w:t>
      </w:r>
      <w:r w:rsidR="0059705B">
        <w:rPr>
          <w:rFonts w:ascii="Calibri" w:eastAsia="Calibri" w:hAnsi="Calibri" w:cs="Calibri"/>
          <w:sz w:val="24"/>
          <w:szCs w:val="24"/>
        </w:rPr>
        <w:t xml:space="preserve"> Exploration Argentina SRL</w:t>
      </w:r>
      <w:r>
        <w:rPr>
          <w:rFonts w:ascii="Calibri" w:eastAsia="Calibri" w:hAnsi="Calibri" w:cs="Calibri"/>
          <w:sz w:val="24"/>
          <w:szCs w:val="24"/>
        </w:rPr>
        <w:t>” an</w:t>
      </w:r>
      <w:r w:rsidR="00E06F35">
        <w:rPr>
          <w:rFonts w:ascii="Calibri" w:eastAsia="Calibri" w:hAnsi="Calibri" w:cs="Calibri"/>
          <w:sz w:val="24"/>
          <w:szCs w:val="24"/>
        </w:rPr>
        <w:t xml:space="preserve"> Ex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x</w:t>
      </w:r>
      <w:r w:rsidR="00E06F35">
        <w:rPr>
          <w:rFonts w:ascii="Calibri" w:eastAsia="Calibri" w:hAnsi="Calibri" w:cs="Calibri"/>
          <w:sz w:val="24"/>
          <w:szCs w:val="24"/>
        </w:rPr>
        <w:t>o</w:t>
      </w:r>
      <w:r w:rsidR="00E06F35">
        <w:rPr>
          <w:rFonts w:ascii="Calibri" w:eastAsia="Calibri" w:hAnsi="Calibri" w:cs="Calibri"/>
          <w:spacing w:val="2"/>
          <w:sz w:val="24"/>
          <w:szCs w:val="24"/>
        </w:rPr>
        <w:t>n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M</w:t>
      </w:r>
      <w:r w:rsidR="00E06F35">
        <w:rPr>
          <w:rFonts w:ascii="Calibri" w:eastAsia="Calibri" w:hAnsi="Calibri" w:cs="Calibri"/>
          <w:sz w:val="24"/>
          <w:szCs w:val="24"/>
        </w:rPr>
        <w:t>obil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ff</w:t>
      </w:r>
      <w:r w:rsidR="00E06F35">
        <w:rPr>
          <w:rFonts w:ascii="Calibri" w:eastAsia="Calibri" w:hAnsi="Calibri" w:cs="Calibri"/>
          <w:sz w:val="24"/>
          <w:szCs w:val="24"/>
        </w:rPr>
        <w:t>i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l</w:t>
      </w:r>
      <w:r w:rsidR="00E06F35">
        <w:rPr>
          <w:rFonts w:ascii="Calibri" w:eastAsia="Calibri" w:hAnsi="Calibri" w:cs="Calibri"/>
          <w:sz w:val="24"/>
          <w:szCs w:val="24"/>
        </w:rPr>
        <w:t>ia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t</w:t>
      </w:r>
      <w:r w:rsidR="00E06F35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,</w:t>
      </w:r>
      <w:r w:rsidR="00E06F35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d</w:t>
      </w:r>
      <w:r w:rsidR="00E06F35">
        <w:rPr>
          <w:rFonts w:ascii="Calibri" w:eastAsia="Calibri" w:hAnsi="Calibri" w:cs="Calibri"/>
          <w:sz w:val="24"/>
          <w:szCs w:val="24"/>
        </w:rPr>
        <w:t>es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E06F35">
        <w:rPr>
          <w:rFonts w:ascii="Calibri" w:eastAsia="Calibri" w:hAnsi="Calibri" w:cs="Calibri"/>
          <w:sz w:val="24"/>
          <w:szCs w:val="24"/>
        </w:rPr>
        <w:t>r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e</w:t>
      </w:r>
      <w:r w:rsidR="00E06F35">
        <w:rPr>
          <w:rFonts w:ascii="Calibri" w:eastAsia="Calibri" w:hAnsi="Calibri" w:cs="Calibri"/>
          <w:sz w:val="24"/>
          <w:szCs w:val="24"/>
        </w:rPr>
        <w:t>s</w:t>
      </w:r>
      <w:r w:rsidR="00E06F3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t</w:t>
      </w:r>
      <w:r w:rsidR="00E06F35">
        <w:rPr>
          <w:rFonts w:ascii="Calibri" w:eastAsia="Calibri" w:hAnsi="Calibri" w:cs="Calibri"/>
          <w:sz w:val="24"/>
          <w:szCs w:val="24"/>
        </w:rPr>
        <w:t>o</w:t>
      </w:r>
      <w:r w:rsidR="00E06F3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z w:val="24"/>
          <w:szCs w:val="24"/>
        </w:rPr>
        <w:t>e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t</w:t>
      </w:r>
      <w:r w:rsidR="00E06F35">
        <w:rPr>
          <w:rFonts w:ascii="Calibri" w:eastAsia="Calibri" w:hAnsi="Calibri" w:cs="Calibri"/>
          <w:sz w:val="24"/>
          <w:szCs w:val="24"/>
        </w:rPr>
        <w:t>er</w:t>
      </w:r>
      <w:r w:rsidR="00E06F3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z w:val="24"/>
          <w:szCs w:val="24"/>
        </w:rPr>
        <w:t>i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t</w:t>
      </w:r>
      <w:r w:rsidR="00E06F35">
        <w:rPr>
          <w:rFonts w:ascii="Calibri" w:eastAsia="Calibri" w:hAnsi="Calibri" w:cs="Calibri"/>
          <w:sz w:val="24"/>
          <w:szCs w:val="24"/>
        </w:rPr>
        <w:t>o</w:t>
      </w:r>
      <w:r w:rsidR="00E06F3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z w:val="24"/>
          <w:szCs w:val="24"/>
        </w:rPr>
        <w:t>an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 w:rsidR="00E06F35">
        <w:rPr>
          <w:rFonts w:ascii="Calibri" w:eastAsia="Calibri" w:hAnsi="Calibri" w:cs="Calibri"/>
          <w:sz w:val="24"/>
          <w:szCs w:val="24"/>
        </w:rPr>
        <w:t>g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re</w:t>
      </w:r>
      <w:r w:rsidR="00E06F35">
        <w:rPr>
          <w:rFonts w:ascii="Calibri" w:eastAsia="Calibri" w:hAnsi="Calibri" w:cs="Calibri"/>
          <w:sz w:val="24"/>
          <w:szCs w:val="24"/>
        </w:rPr>
        <w:t>em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e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E06F35">
        <w:rPr>
          <w:rFonts w:ascii="Calibri" w:eastAsia="Calibri" w:hAnsi="Calibri" w:cs="Calibri"/>
          <w:sz w:val="24"/>
          <w:szCs w:val="24"/>
        </w:rPr>
        <w:t>t</w:t>
      </w:r>
      <w:r w:rsidR="00E06F3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t</w:t>
      </w:r>
      <w:r w:rsidR="00E06F35">
        <w:rPr>
          <w:rFonts w:ascii="Calibri" w:eastAsia="Calibri" w:hAnsi="Calibri" w:cs="Calibri"/>
          <w:sz w:val="24"/>
          <w:szCs w:val="24"/>
        </w:rPr>
        <w:t xml:space="preserve">o 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n</w:t>
      </w:r>
      <w:r w:rsidR="00E06F35">
        <w:rPr>
          <w:rFonts w:ascii="Calibri" w:eastAsia="Calibri" w:hAnsi="Calibri" w:cs="Calibri"/>
          <w:sz w:val="24"/>
          <w:szCs w:val="24"/>
        </w:rPr>
        <w:t>a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b</w:t>
      </w:r>
      <w:r w:rsidR="00E06F35">
        <w:rPr>
          <w:rFonts w:ascii="Calibri" w:eastAsia="Calibri" w:hAnsi="Calibri" w:cs="Calibri"/>
          <w:sz w:val="24"/>
          <w:szCs w:val="24"/>
        </w:rPr>
        <w:t>le</w:t>
      </w:r>
      <w:r w:rsidR="00E06F35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pu</w:t>
      </w:r>
      <w:r w:rsidR="00E06F35">
        <w:rPr>
          <w:rFonts w:ascii="Calibri" w:eastAsia="Calibri" w:hAnsi="Calibri" w:cs="Calibri"/>
          <w:sz w:val="24"/>
          <w:szCs w:val="24"/>
        </w:rPr>
        <w:t>rc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h</w:t>
      </w:r>
      <w:r w:rsidR="00E06F35">
        <w:rPr>
          <w:rFonts w:ascii="Calibri" w:eastAsia="Calibri" w:hAnsi="Calibri" w:cs="Calibri"/>
          <w:sz w:val="24"/>
          <w:szCs w:val="24"/>
        </w:rPr>
        <w:t>a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s</w:t>
      </w:r>
      <w:r w:rsidR="00E06F35">
        <w:rPr>
          <w:rFonts w:ascii="Calibri" w:eastAsia="Calibri" w:hAnsi="Calibri" w:cs="Calibri"/>
          <w:sz w:val="24"/>
          <w:szCs w:val="24"/>
        </w:rPr>
        <w:t xml:space="preserve">e 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E06F35">
        <w:rPr>
          <w:rFonts w:ascii="Calibri" w:eastAsia="Calibri" w:hAnsi="Calibri" w:cs="Calibri"/>
          <w:sz w:val="24"/>
          <w:szCs w:val="24"/>
        </w:rPr>
        <w:t>f</w:t>
      </w:r>
      <w:r w:rsidR="00E06F3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z w:val="24"/>
          <w:szCs w:val="24"/>
        </w:rPr>
        <w:t>go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od</w:t>
      </w:r>
      <w:r w:rsidR="00E06F35">
        <w:rPr>
          <w:rFonts w:ascii="Calibri" w:eastAsia="Calibri" w:hAnsi="Calibri" w:cs="Calibri"/>
          <w:sz w:val="24"/>
          <w:szCs w:val="24"/>
        </w:rPr>
        <w:t>s</w:t>
      </w:r>
      <w:r w:rsidR="00E06F3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nd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/</w:t>
      </w:r>
      <w:r w:rsidR="00E06F35">
        <w:rPr>
          <w:rFonts w:ascii="Calibri" w:eastAsia="Calibri" w:hAnsi="Calibri" w:cs="Calibri"/>
          <w:sz w:val="24"/>
          <w:szCs w:val="24"/>
        </w:rPr>
        <w:t>or</w:t>
      </w:r>
      <w:r w:rsidR="00E06F3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z w:val="24"/>
          <w:szCs w:val="24"/>
        </w:rPr>
        <w:t>services.</w:t>
      </w:r>
      <w:r w:rsidR="00E06F35">
        <w:rPr>
          <w:rFonts w:ascii="Calibri" w:eastAsia="Calibri" w:hAnsi="Calibri" w:cs="Calibri"/>
          <w:spacing w:val="36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z w:val="24"/>
          <w:szCs w:val="24"/>
        </w:rPr>
        <w:t>In</w:t>
      </w:r>
      <w:r w:rsidR="00E06F35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th</w:t>
      </w:r>
      <w:r w:rsidR="00E06F35">
        <w:rPr>
          <w:rFonts w:ascii="Calibri" w:eastAsia="Calibri" w:hAnsi="Calibri" w:cs="Calibri"/>
          <w:sz w:val="24"/>
          <w:szCs w:val="24"/>
        </w:rPr>
        <w:t>is</w:t>
      </w:r>
      <w:r w:rsidR="00E06F35"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E06F35">
        <w:rPr>
          <w:rFonts w:ascii="Calibri" w:eastAsia="Calibri" w:hAnsi="Calibri" w:cs="Calibri"/>
          <w:sz w:val="24"/>
          <w:szCs w:val="24"/>
        </w:rPr>
        <w:t>oc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E06F35">
        <w:rPr>
          <w:rFonts w:ascii="Calibri" w:eastAsia="Calibri" w:hAnsi="Calibri" w:cs="Calibri"/>
          <w:sz w:val="24"/>
          <w:szCs w:val="24"/>
        </w:rPr>
        <w:t>me</w:t>
      </w:r>
      <w:r w:rsidR="00E06F35">
        <w:rPr>
          <w:rFonts w:ascii="Calibri" w:eastAsia="Calibri" w:hAnsi="Calibri" w:cs="Calibri"/>
          <w:spacing w:val="2"/>
          <w:sz w:val="24"/>
          <w:szCs w:val="24"/>
        </w:rPr>
        <w:t>n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t</w:t>
      </w:r>
      <w:r w:rsidR="00E06F35">
        <w:rPr>
          <w:rFonts w:ascii="Calibri" w:eastAsia="Calibri" w:hAnsi="Calibri" w:cs="Calibri"/>
          <w:sz w:val="24"/>
          <w:szCs w:val="24"/>
        </w:rPr>
        <w:t>,</w:t>
      </w:r>
      <w:r w:rsidR="00E06F35"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th</w:t>
      </w:r>
      <w:r w:rsidR="00E06F35">
        <w:rPr>
          <w:rFonts w:ascii="Calibri" w:eastAsia="Calibri" w:hAnsi="Calibri" w:cs="Calibri"/>
          <w:sz w:val="24"/>
          <w:szCs w:val="24"/>
        </w:rPr>
        <w:t>e</w:t>
      </w:r>
      <w:r w:rsidR="00E06F35"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t</w:t>
      </w:r>
      <w:r w:rsidR="00E06F35">
        <w:rPr>
          <w:rFonts w:ascii="Calibri" w:eastAsia="Calibri" w:hAnsi="Calibri" w:cs="Calibri"/>
          <w:sz w:val="24"/>
          <w:szCs w:val="24"/>
        </w:rPr>
        <w:t>e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r</w:t>
      </w:r>
      <w:r w:rsidR="00E06F35">
        <w:rPr>
          <w:rFonts w:ascii="Calibri" w:eastAsia="Calibri" w:hAnsi="Calibri" w:cs="Calibri"/>
          <w:sz w:val="24"/>
          <w:szCs w:val="24"/>
        </w:rPr>
        <w:t>m</w:t>
      </w:r>
      <w:r w:rsidR="00E06F35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6"/>
          <w:sz w:val="24"/>
          <w:szCs w:val="24"/>
        </w:rPr>
        <w:t>"</w:t>
      </w:r>
      <w:r w:rsidR="0059705B">
        <w:rPr>
          <w:rFonts w:ascii="Calibri" w:eastAsia="Calibri" w:hAnsi="Calibri" w:cs="Calibri"/>
          <w:spacing w:val="-2"/>
          <w:sz w:val="24"/>
          <w:szCs w:val="24"/>
        </w:rPr>
        <w:t>EXXONMOBIL EXPLORATION ARGENTINA SRL</w:t>
      </w:r>
      <w:r w:rsidR="00E06F35">
        <w:rPr>
          <w:rFonts w:ascii="Calibri" w:eastAsia="Calibri" w:hAnsi="Calibri" w:cs="Calibri"/>
          <w:sz w:val="24"/>
          <w:szCs w:val="24"/>
        </w:rPr>
        <w:t>"</w:t>
      </w:r>
      <w:r w:rsidR="00E06F35"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z w:val="24"/>
          <w:szCs w:val="24"/>
        </w:rPr>
        <w:t>me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an</w:t>
      </w:r>
      <w:r w:rsidR="00E06F35">
        <w:rPr>
          <w:rFonts w:ascii="Calibri" w:eastAsia="Calibri" w:hAnsi="Calibri" w:cs="Calibri"/>
          <w:sz w:val="24"/>
          <w:szCs w:val="24"/>
        </w:rPr>
        <w:t>s</w:t>
      </w:r>
      <w:r w:rsidR="00E06F35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="0059705B">
        <w:rPr>
          <w:rFonts w:ascii="Calibri" w:eastAsia="Calibri" w:hAnsi="Calibri" w:cs="Calibri"/>
          <w:sz w:val="24"/>
          <w:szCs w:val="24"/>
        </w:rPr>
        <w:t xml:space="preserve">EXXONMOBIL EXPLORATION </w:t>
      </w:r>
      <w:r w:rsidR="0059705B" w:rsidRPr="001841F4">
        <w:rPr>
          <w:rFonts w:ascii="Calibri" w:eastAsia="Calibri" w:hAnsi="Calibri" w:cs="Calibri"/>
          <w:sz w:val="24"/>
          <w:szCs w:val="24"/>
        </w:rPr>
        <w:t>ARGENTINA SRL</w:t>
      </w:r>
      <w:r w:rsidR="00997E85" w:rsidRPr="001841F4">
        <w:rPr>
          <w:rFonts w:ascii="Calibri" w:eastAsia="Calibri" w:hAnsi="Calibri" w:cs="Calibri"/>
          <w:spacing w:val="-9"/>
          <w:sz w:val="24"/>
          <w:szCs w:val="24"/>
        </w:rPr>
        <w:t xml:space="preserve">, </w:t>
      </w:r>
      <w:r w:rsidR="00E06F35" w:rsidRPr="001841F4">
        <w:rPr>
          <w:rFonts w:ascii="Calibri" w:eastAsia="Calibri" w:hAnsi="Calibri" w:cs="Calibri"/>
          <w:sz w:val="24"/>
          <w:szCs w:val="24"/>
        </w:rPr>
        <w:t>Ex</w:t>
      </w:r>
      <w:r w:rsidR="00E06F35" w:rsidRPr="001841F4">
        <w:rPr>
          <w:rFonts w:ascii="Calibri" w:eastAsia="Calibri" w:hAnsi="Calibri" w:cs="Calibri"/>
          <w:spacing w:val="-1"/>
          <w:sz w:val="24"/>
          <w:szCs w:val="24"/>
        </w:rPr>
        <w:t>x</w:t>
      </w:r>
      <w:r w:rsidR="00E06F35" w:rsidRPr="001841F4">
        <w:rPr>
          <w:rFonts w:ascii="Calibri" w:eastAsia="Calibri" w:hAnsi="Calibri" w:cs="Calibri"/>
          <w:sz w:val="24"/>
          <w:szCs w:val="24"/>
        </w:rPr>
        <w:t>o</w:t>
      </w:r>
      <w:r w:rsidR="00E06F35" w:rsidRPr="001841F4">
        <w:rPr>
          <w:rFonts w:ascii="Calibri" w:eastAsia="Calibri" w:hAnsi="Calibri" w:cs="Calibri"/>
          <w:spacing w:val="2"/>
          <w:sz w:val="24"/>
          <w:szCs w:val="24"/>
        </w:rPr>
        <w:t>n</w:t>
      </w:r>
      <w:r w:rsidR="00E06F35" w:rsidRPr="001841F4">
        <w:rPr>
          <w:rFonts w:ascii="Calibri" w:eastAsia="Calibri" w:hAnsi="Calibri" w:cs="Calibri"/>
          <w:spacing w:val="-1"/>
          <w:sz w:val="24"/>
          <w:szCs w:val="24"/>
        </w:rPr>
        <w:t>M</w:t>
      </w:r>
      <w:r w:rsidR="00E06F35" w:rsidRPr="001841F4">
        <w:rPr>
          <w:rFonts w:ascii="Calibri" w:eastAsia="Calibri" w:hAnsi="Calibri" w:cs="Calibri"/>
          <w:sz w:val="24"/>
          <w:szCs w:val="24"/>
        </w:rPr>
        <w:t>o</w:t>
      </w:r>
      <w:r w:rsidR="00E06F35" w:rsidRPr="001841F4">
        <w:rPr>
          <w:rFonts w:ascii="Calibri" w:eastAsia="Calibri" w:hAnsi="Calibri" w:cs="Calibri"/>
          <w:spacing w:val="2"/>
          <w:sz w:val="24"/>
          <w:szCs w:val="24"/>
        </w:rPr>
        <w:t>b</w:t>
      </w:r>
      <w:r w:rsidR="00E06F35" w:rsidRPr="001841F4">
        <w:rPr>
          <w:rFonts w:ascii="Calibri" w:eastAsia="Calibri" w:hAnsi="Calibri" w:cs="Calibri"/>
          <w:sz w:val="24"/>
          <w:szCs w:val="24"/>
        </w:rPr>
        <w:t>il</w:t>
      </w:r>
      <w:r w:rsidR="00E06F35" w:rsidRPr="001841F4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E06F35" w:rsidRPr="001841F4">
        <w:rPr>
          <w:rFonts w:ascii="Calibri" w:eastAsia="Calibri" w:hAnsi="Calibri" w:cs="Calibri"/>
          <w:sz w:val="24"/>
          <w:szCs w:val="24"/>
        </w:rPr>
        <w:t>a</w:t>
      </w:r>
      <w:r w:rsidR="00E06F35" w:rsidRPr="001841F4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E06F35" w:rsidRPr="001841F4">
        <w:rPr>
          <w:rFonts w:ascii="Calibri" w:eastAsia="Calibri" w:hAnsi="Calibri" w:cs="Calibri"/>
          <w:sz w:val="24"/>
          <w:szCs w:val="24"/>
        </w:rPr>
        <w:t>d</w:t>
      </w:r>
      <w:r w:rsidR="00E06F35" w:rsidRPr="001841F4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E06F35" w:rsidRPr="001841F4">
        <w:rPr>
          <w:rFonts w:ascii="Calibri" w:eastAsia="Calibri" w:hAnsi="Calibri" w:cs="Calibri"/>
          <w:sz w:val="24"/>
          <w:szCs w:val="24"/>
        </w:rPr>
        <w:t>i</w:t>
      </w:r>
      <w:r w:rsidR="00E06F35" w:rsidRPr="001841F4">
        <w:rPr>
          <w:rFonts w:ascii="Calibri" w:eastAsia="Calibri" w:hAnsi="Calibri" w:cs="Calibri"/>
          <w:spacing w:val="1"/>
          <w:sz w:val="24"/>
          <w:szCs w:val="24"/>
        </w:rPr>
        <w:t>t</w:t>
      </w:r>
      <w:r w:rsidR="00E06F35" w:rsidRPr="001841F4">
        <w:rPr>
          <w:rFonts w:ascii="Calibri" w:eastAsia="Calibri" w:hAnsi="Calibri" w:cs="Calibri"/>
          <w:sz w:val="24"/>
          <w:szCs w:val="24"/>
        </w:rPr>
        <w:t xml:space="preserve">s </w:t>
      </w:r>
      <w:r w:rsidR="00E06F35" w:rsidRPr="001841F4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E06F35" w:rsidRPr="001841F4">
        <w:rPr>
          <w:rFonts w:ascii="Calibri" w:eastAsia="Calibri" w:hAnsi="Calibri" w:cs="Calibri"/>
          <w:spacing w:val="1"/>
          <w:sz w:val="24"/>
          <w:szCs w:val="24"/>
        </w:rPr>
        <w:t>ff</w:t>
      </w:r>
      <w:r w:rsidR="00E06F35" w:rsidRPr="001841F4">
        <w:rPr>
          <w:rFonts w:ascii="Calibri" w:eastAsia="Calibri" w:hAnsi="Calibri" w:cs="Calibri"/>
          <w:sz w:val="24"/>
          <w:szCs w:val="24"/>
        </w:rPr>
        <w:t>ili</w:t>
      </w:r>
      <w:r w:rsidR="00E06F35" w:rsidRPr="001841F4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E06F35" w:rsidRPr="001841F4">
        <w:rPr>
          <w:rFonts w:ascii="Calibri" w:eastAsia="Calibri" w:hAnsi="Calibri" w:cs="Calibri"/>
          <w:spacing w:val="1"/>
          <w:sz w:val="24"/>
          <w:szCs w:val="24"/>
        </w:rPr>
        <w:t>t</w:t>
      </w:r>
      <w:r w:rsidR="00E06F35" w:rsidRPr="001841F4">
        <w:rPr>
          <w:rFonts w:ascii="Calibri" w:eastAsia="Calibri" w:hAnsi="Calibri" w:cs="Calibri"/>
          <w:sz w:val="24"/>
          <w:szCs w:val="24"/>
        </w:rPr>
        <w:t>es</w:t>
      </w:r>
      <w:r w:rsidR="0001137E" w:rsidRPr="001841F4">
        <w:rPr>
          <w:rFonts w:ascii="Calibri" w:eastAsia="Calibri" w:hAnsi="Calibri" w:cs="Calibri"/>
          <w:sz w:val="24"/>
          <w:szCs w:val="24"/>
        </w:rPr>
        <w:t xml:space="preserve"> </w:t>
      </w:r>
      <w:r w:rsidR="001841F4" w:rsidRPr="001841F4">
        <w:rPr>
          <w:rFonts w:ascii="Calibri" w:eastAsia="Calibri" w:hAnsi="Calibri" w:cs="Calibri"/>
          <w:sz w:val="24"/>
          <w:szCs w:val="24"/>
        </w:rPr>
        <w:t xml:space="preserve">or as operator of the </w:t>
      </w:r>
      <w:r w:rsidR="0001137E" w:rsidRPr="001841F4">
        <w:rPr>
          <w:rFonts w:ascii="Calibri" w:eastAsia="Calibri" w:hAnsi="Calibri" w:cs="Calibri"/>
          <w:sz w:val="24"/>
          <w:szCs w:val="24"/>
        </w:rPr>
        <w:t>UTEs</w:t>
      </w:r>
      <w:r w:rsidR="00E06F35">
        <w:rPr>
          <w:rFonts w:ascii="Calibri" w:eastAsia="Calibri" w:hAnsi="Calibri" w:cs="Calibri"/>
          <w:sz w:val="24"/>
          <w:szCs w:val="24"/>
        </w:rPr>
        <w:t xml:space="preserve">. </w:t>
      </w:r>
      <w:r w:rsidR="00E06F35"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T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h</w:t>
      </w:r>
      <w:r w:rsidR="00E06F35">
        <w:rPr>
          <w:rFonts w:ascii="Calibri" w:eastAsia="Calibri" w:hAnsi="Calibri" w:cs="Calibri"/>
          <w:sz w:val="24"/>
          <w:szCs w:val="24"/>
        </w:rPr>
        <w:t>e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 w:rsidR="00E06F35">
        <w:rPr>
          <w:rFonts w:ascii="Calibri" w:eastAsia="Calibri" w:hAnsi="Calibri" w:cs="Calibri"/>
          <w:sz w:val="24"/>
          <w:szCs w:val="24"/>
        </w:rPr>
        <w:t>e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r</w:t>
      </w:r>
      <w:r w:rsidR="00E06F35">
        <w:rPr>
          <w:rFonts w:ascii="Calibri" w:eastAsia="Calibri" w:hAnsi="Calibri" w:cs="Calibri"/>
          <w:sz w:val="24"/>
          <w:szCs w:val="24"/>
        </w:rPr>
        <w:t>m</w:t>
      </w:r>
      <w:r w:rsidR="00E06F35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z w:val="24"/>
          <w:szCs w:val="24"/>
        </w:rPr>
        <w:t>"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B</w:t>
      </w:r>
      <w:r w:rsidR="00E06F35">
        <w:rPr>
          <w:rFonts w:ascii="Calibri" w:eastAsia="Calibri" w:hAnsi="Calibri" w:cs="Calibri"/>
          <w:sz w:val="24"/>
          <w:szCs w:val="24"/>
        </w:rPr>
        <w:t>i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dd</w:t>
      </w:r>
      <w:r w:rsidR="00E06F35">
        <w:rPr>
          <w:rFonts w:ascii="Calibri" w:eastAsia="Calibri" w:hAnsi="Calibri" w:cs="Calibri"/>
          <w:sz w:val="24"/>
          <w:szCs w:val="24"/>
        </w:rPr>
        <w:t>e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r</w:t>
      </w:r>
      <w:r w:rsidR="00E06F35">
        <w:rPr>
          <w:rFonts w:ascii="Calibri" w:eastAsia="Calibri" w:hAnsi="Calibri" w:cs="Calibri"/>
          <w:sz w:val="24"/>
          <w:szCs w:val="24"/>
        </w:rPr>
        <w:t>s"</w:t>
      </w:r>
      <w:r w:rsidR="00E06F35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z w:val="24"/>
          <w:szCs w:val="24"/>
        </w:rPr>
        <w:t>me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a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n</w:t>
      </w:r>
      <w:r w:rsidR="00E06F35">
        <w:rPr>
          <w:rFonts w:ascii="Calibri" w:eastAsia="Calibri" w:hAnsi="Calibri" w:cs="Calibri"/>
          <w:sz w:val="24"/>
          <w:szCs w:val="24"/>
        </w:rPr>
        <w:t>s</w:t>
      </w:r>
      <w:r w:rsidR="00E06F35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E06F35">
        <w:rPr>
          <w:rFonts w:ascii="Calibri" w:eastAsia="Calibri" w:hAnsi="Calibri" w:cs="Calibri"/>
          <w:sz w:val="24"/>
          <w:szCs w:val="24"/>
        </w:rPr>
        <w:t>o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m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p</w:t>
      </w:r>
      <w:r w:rsidR="00E06F35">
        <w:rPr>
          <w:rFonts w:ascii="Calibri" w:eastAsia="Calibri" w:hAnsi="Calibri" w:cs="Calibri"/>
          <w:sz w:val="24"/>
          <w:szCs w:val="24"/>
        </w:rPr>
        <w:t>a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n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E06F35">
        <w:rPr>
          <w:rFonts w:ascii="Calibri" w:eastAsia="Calibri" w:hAnsi="Calibri" w:cs="Calibri"/>
          <w:sz w:val="24"/>
          <w:szCs w:val="24"/>
        </w:rPr>
        <w:t>es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h</w:t>
      </w:r>
      <w:r w:rsidR="00E06F35">
        <w:rPr>
          <w:rFonts w:ascii="Calibri" w:eastAsia="Calibri" w:hAnsi="Calibri" w:cs="Calibri"/>
          <w:sz w:val="24"/>
          <w:szCs w:val="24"/>
        </w:rPr>
        <w:t>at</w:t>
      </w:r>
      <w:r w:rsidR="00E06F35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z w:val="24"/>
          <w:szCs w:val="24"/>
        </w:rPr>
        <w:t>r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e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E06F35">
        <w:rPr>
          <w:rFonts w:ascii="Calibri" w:eastAsia="Calibri" w:hAnsi="Calibri" w:cs="Calibri"/>
          <w:sz w:val="24"/>
          <w:szCs w:val="24"/>
        </w:rPr>
        <w:t>eive</w:t>
      </w:r>
      <w:r w:rsidR="00E06F35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h</w:t>
      </w:r>
      <w:r w:rsidR="00E06F35">
        <w:rPr>
          <w:rFonts w:ascii="Calibri" w:eastAsia="Calibri" w:hAnsi="Calibri" w:cs="Calibri"/>
          <w:sz w:val="24"/>
          <w:szCs w:val="24"/>
        </w:rPr>
        <w:t>is</w:t>
      </w:r>
      <w:r w:rsidR="00E06F35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z w:val="24"/>
          <w:szCs w:val="24"/>
        </w:rPr>
        <w:t>RF</w:t>
      </w:r>
      <w:r w:rsidR="000038A3">
        <w:rPr>
          <w:rFonts w:ascii="Calibri" w:eastAsia="Calibri" w:hAnsi="Calibri" w:cs="Calibri"/>
          <w:spacing w:val="-1"/>
          <w:sz w:val="24"/>
          <w:szCs w:val="24"/>
        </w:rPr>
        <w:t>P</w:t>
      </w:r>
      <w:r w:rsidR="00E06F35">
        <w:rPr>
          <w:rFonts w:ascii="Calibri" w:eastAsia="Calibri" w:hAnsi="Calibri" w:cs="Calibri"/>
          <w:sz w:val="24"/>
          <w:szCs w:val="24"/>
        </w:rPr>
        <w:t xml:space="preserve">. </w:t>
      </w:r>
      <w:r w:rsidR="00E06F35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T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h</w:t>
      </w:r>
      <w:r w:rsidR="00E06F35">
        <w:rPr>
          <w:rFonts w:ascii="Calibri" w:eastAsia="Calibri" w:hAnsi="Calibri" w:cs="Calibri"/>
          <w:sz w:val="24"/>
          <w:szCs w:val="24"/>
        </w:rPr>
        <w:t>e</w:t>
      </w:r>
      <w:r w:rsidR="00E06F35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z w:val="24"/>
          <w:szCs w:val="24"/>
        </w:rPr>
        <w:t>T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e</w:t>
      </w:r>
      <w:r w:rsidR="00E06F35">
        <w:rPr>
          <w:rFonts w:ascii="Calibri" w:eastAsia="Calibri" w:hAnsi="Calibri" w:cs="Calibri"/>
          <w:sz w:val="24"/>
          <w:szCs w:val="24"/>
        </w:rPr>
        <w:t>rm "Agre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e</w:t>
      </w:r>
      <w:r w:rsidR="00E06F35">
        <w:rPr>
          <w:rFonts w:ascii="Calibri" w:eastAsia="Calibri" w:hAnsi="Calibri" w:cs="Calibri"/>
          <w:sz w:val="24"/>
          <w:szCs w:val="24"/>
        </w:rPr>
        <w:t>ment"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m</w:t>
      </w:r>
      <w:r w:rsidR="00E06F35">
        <w:rPr>
          <w:rFonts w:ascii="Calibri" w:eastAsia="Calibri" w:hAnsi="Calibri" w:cs="Calibri"/>
          <w:sz w:val="24"/>
          <w:szCs w:val="24"/>
        </w:rPr>
        <w:t>e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an</w:t>
      </w:r>
      <w:r w:rsidR="00E06F35">
        <w:rPr>
          <w:rFonts w:ascii="Calibri" w:eastAsia="Calibri" w:hAnsi="Calibri" w:cs="Calibri"/>
          <w:sz w:val="24"/>
          <w:szCs w:val="24"/>
        </w:rPr>
        <w:t xml:space="preserve">s 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E06F35">
        <w:rPr>
          <w:rFonts w:ascii="Calibri" w:eastAsia="Calibri" w:hAnsi="Calibri" w:cs="Calibri"/>
          <w:sz w:val="24"/>
          <w:szCs w:val="24"/>
        </w:rPr>
        <w:t>n</w:t>
      </w:r>
      <w:r w:rsidR="00E06F35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E06F35">
        <w:rPr>
          <w:rFonts w:ascii="Calibri" w:eastAsia="Calibri" w:hAnsi="Calibri" w:cs="Calibri"/>
          <w:sz w:val="24"/>
          <w:szCs w:val="24"/>
        </w:rPr>
        <w:t>gr</w:t>
      </w:r>
      <w:r w:rsidR="00E06F35">
        <w:rPr>
          <w:rFonts w:ascii="Calibri" w:eastAsia="Calibri" w:hAnsi="Calibri" w:cs="Calibri"/>
          <w:spacing w:val="3"/>
          <w:sz w:val="24"/>
          <w:szCs w:val="24"/>
        </w:rPr>
        <w:t>e</w:t>
      </w:r>
      <w:r w:rsidR="00E06F35">
        <w:rPr>
          <w:rFonts w:ascii="Calibri" w:eastAsia="Calibri" w:hAnsi="Calibri" w:cs="Calibri"/>
          <w:sz w:val="24"/>
          <w:szCs w:val="24"/>
        </w:rPr>
        <w:t>em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e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E06F35">
        <w:rPr>
          <w:rFonts w:ascii="Calibri" w:eastAsia="Calibri" w:hAnsi="Calibri" w:cs="Calibri"/>
          <w:sz w:val="24"/>
          <w:szCs w:val="24"/>
        </w:rPr>
        <w:t>t</w:t>
      </w:r>
      <w:r w:rsidR="00E06F35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z w:val="24"/>
          <w:szCs w:val="24"/>
        </w:rPr>
        <w:t>as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d</w:t>
      </w:r>
      <w:r w:rsidR="00E06F35">
        <w:rPr>
          <w:rFonts w:ascii="Calibri" w:eastAsia="Calibri" w:hAnsi="Calibri" w:cs="Calibri"/>
          <w:sz w:val="24"/>
          <w:szCs w:val="24"/>
        </w:rPr>
        <w:t>escr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b</w:t>
      </w:r>
      <w:r w:rsidR="00E06F35">
        <w:rPr>
          <w:rFonts w:ascii="Calibri" w:eastAsia="Calibri" w:hAnsi="Calibri" w:cs="Calibri"/>
          <w:sz w:val="24"/>
          <w:szCs w:val="24"/>
        </w:rPr>
        <w:t xml:space="preserve">ed 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E06F35">
        <w:rPr>
          <w:rFonts w:ascii="Calibri" w:eastAsia="Calibri" w:hAnsi="Calibri" w:cs="Calibri"/>
          <w:sz w:val="24"/>
          <w:szCs w:val="24"/>
        </w:rPr>
        <w:t>t</w:t>
      </w:r>
      <w:r w:rsidR="00E06F35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z w:val="24"/>
          <w:szCs w:val="24"/>
        </w:rPr>
        <w:t>Se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t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E06F35">
        <w:rPr>
          <w:rFonts w:ascii="Calibri" w:eastAsia="Calibri" w:hAnsi="Calibri" w:cs="Calibri"/>
          <w:sz w:val="24"/>
          <w:szCs w:val="24"/>
        </w:rPr>
        <w:t xml:space="preserve">on </w:t>
      </w:r>
      <w:r w:rsidR="00E06F35">
        <w:rPr>
          <w:rFonts w:ascii="Calibri" w:eastAsia="Calibri" w:hAnsi="Calibri" w:cs="Calibri"/>
          <w:spacing w:val="4"/>
          <w:sz w:val="24"/>
          <w:szCs w:val="24"/>
        </w:rPr>
        <w:t>I</w:t>
      </w:r>
      <w:r w:rsidR="00E06F35">
        <w:rPr>
          <w:rFonts w:ascii="Calibri" w:eastAsia="Calibri" w:hAnsi="Calibri" w:cs="Calibri"/>
          <w:sz w:val="24"/>
          <w:szCs w:val="24"/>
        </w:rPr>
        <w:t>I.</w:t>
      </w:r>
    </w:p>
    <w:p w14:paraId="5513E1B4" w14:textId="77777777" w:rsidR="003D4A70" w:rsidRDefault="003D4A70">
      <w:pPr>
        <w:spacing w:before="7" w:line="120" w:lineRule="exact"/>
        <w:rPr>
          <w:sz w:val="13"/>
          <w:szCs w:val="13"/>
        </w:rPr>
      </w:pPr>
    </w:p>
    <w:p w14:paraId="5513E1B5" w14:textId="77777777" w:rsidR="003D4A70" w:rsidRDefault="003D4A70">
      <w:pPr>
        <w:spacing w:line="200" w:lineRule="exact"/>
      </w:pPr>
    </w:p>
    <w:p w14:paraId="5513E1B6" w14:textId="77777777" w:rsidR="003D4A70" w:rsidRDefault="003D4A70">
      <w:pPr>
        <w:spacing w:line="200" w:lineRule="exact"/>
      </w:pPr>
    </w:p>
    <w:p w14:paraId="5513E1B7" w14:textId="3D63FA0D" w:rsidR="003D4A70" w:rsidRDefault="00E06F35">
      <w:pPr>
        <w:ind w:left="116" w:right="72"/>
        <w:jc w:val="both"/>
        <w:rPr>
          <w:rFonts w:ascii="Calibri" w:eastAsia="Calibri" w:hAnsi="Calibri" w:cs="Calibri"/>
          <w:sz w:val="24"/>
          <w:szCs w:val="24"/>
        </w:rPr>
        <w:sectPr w:rsidR="003D4A70">
          <w:pgSz w:w="12240" w:h="15840"/>
          <w:pgMar w:top="640" w:right="600" w:bottom="280" w:left="1180" w:header="720" w:footer="720" w:gutter="0"/>
          <w:cols w:space="720"/>
        </w:sectPr>
      </w:pP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HIS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Q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UE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S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M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ES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NO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AT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 xml:space="preserve">N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>H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6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PART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F</w:t>
      </w:r>
      <w:r>
        <w:rPr>
          <w:rFonts w:ascii="Calibri" w:eastAsia="Calibri" w:hAnsi="Calibri" w:cs="Calibri"/>
          <w:b/>
          <w:spacing w:val="4"/>
          <w:sz w:val="24"/>
          <w:szCs w:val="24"/>
          <w:u w:val="single" w:color="000000"/>
        </w:rPr>
        <w:t xml:space="preserve"> </w:t>
      </w:r>
      <w:r w:rsidR="0059705B">
        <w:rPr>
          <w:rFonts w:ascii="Calibri" w:eastAsia="Calibri" w:hAnsi="Calibri" w:cs="Calibri"/>
          <w:b/>
          <w:sz w:val="24"/>
          <w:szCs w:val="24"/>
          <w:u w:val="single" w:color="000000"/>
        </w:rPr>
        <w:t>EXXONMOBIL EXPLORATION ARGENTINA SRL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WAR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D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NA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NG</w:t>
      </w:r>
      <w:r>
        <w:rPr>
          <w:rFonts w:ascii="Calibri" w:eastAsia="Calibri" w:hAnsi="Calibri" w:cs="Calibri"/>
          <w:b/>
          <w:spacing w:val="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G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EMEN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,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NT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ER</w:t>
      </w:r>
      <w:r>
        <w:rPr>
          <w:rFonts w:ascii="Calibri" w:eastAsia="Calibri" w:hAnsi="Calibri" w:cs="Calibri"/>
          <w:b/>
          <w:spacing w:val="-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pacing w:val="-6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UR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CH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AS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MM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IT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M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-5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pacing w:val="-5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>S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U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SIN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SS</w:t>
      </w:r>
      <w:r>
        <w:rPr>
          <w:rFonts w:ascii="Calibri" w:eastAsia="Calibri" w:hAnsi="Calibri" w:cs="Calibri"/>
          <w:b/>
          <w:spacing w:val="-5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NY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DDER.</w:t>
      </w:r>
      <w:r>
        <w:rPr>
          <w:rFonts w:ascii="Calibri" w:eastAsia="Calibri" w:hAnsi="Calibri" w:cs="Calibri"/>
          <w:b/>
          <w:spacing w:val="47"/>
          <w:sz w:val="24"/>
          <w:szCs w:val="24"/>
          <w:u w:val="single" w:color="000000"/>
        </w:rPr>
        <w:t xml:space="preserve"> </w:t>
      </w:r>
      <w:r w:rsidR="0059705B">
        <w:rPr>
          <w:rFonts w:ascii="Calibri" w:eastAsia="Calibri" w:hAnsi="Calibri" w:cs="Calibri"/>
          <w:b/>
          <w:sz w:val="24"/>
          <w:szCs w:val="24"/>
          <w:u w:val="single" w:color="000000"/>
        </w:rPr>
        <w:t>EXXONMOBIL EXPLORATION ARGENTINA SRL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Y,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pacing w:val="-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S</w:t>
      </w:r>
      <w:r>
        <w:rPr>
          <w:rFonts w:ascii="Calibri" w:eastAsia="Calibri" w:hAnsi="Calibri" w:cs="Calibri"/>
          <w:b/>
          <w:spacing w:val="-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SOLE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DISC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TIO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,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S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UE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C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G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ES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S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F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Q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,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EJE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C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 xml:space="preserve">NY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ND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>L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L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Q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OT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TIO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 xml:space="preserve">NS,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VE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Q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UI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EMENT</w:t>
      </w:r>
      <w:r>
        <w:rPr>
          <w:rFonts w:ascii="Calibri" w:eastAsia="Calibri" w:hAnsi="Calibri" w:cs="Calibri"/>
          <w:b/>
          <w:spacing w:val="-10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PE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TAI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NG</w:t>
      </w:r>
      <w:r>
        <w:rPr>
          <w:rFonts w:ascii="Calibri" w:eastAsia="Calibri" w:hAnsi="Calibri" w:cs="Calibri"/>
          <w:b/>
          <w:spacing w:val="-1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pacing w:val="-1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DS</w:t>
      </w:r>
      <w:r>
        <w:rPr>
          <w:rFonts w:ascii="Calibri" w:eastAsia="Calibri" w:hAnsi="Calibri" w:cs="Calibri"/>
          <w:b/>
          <w:spacing w:val="-1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pacing w:val="-1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SE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VICES,</w:t>
      </w:r>
      <w:r>
        <w:rPr>
          <w:rFonts w:ascii="Calibri" w:eastAsia="Calibri" w:hAnsi="Calibri" w:cs="Calibri"/>
          <w:b/>
          <w:spacing w:val="-1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-1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ER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M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S</w:t>
      </w:r>
      <w:r>
        <w:rPr>
          <w:rFonts w:ascii="Calibri" w:eastAsia="Calibri" w:hAnsi="Calibri" w:cs="Calibri"/>
          <w:b/>
          <w:spacing w:val="-1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ND</w:t>
      </w:r>
      <w:r>
        <w:rPr>
          <w:rFonts w:ascii="Calibri" w:eastAsia="Calibri" w:hAnsi="Calibri" w:cs="Calibri"/>
          <w:b/>
          <w:spacing w:val="-1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ND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TIO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NS,</w:t>
      </w:r>
      <w:r>
        <w:rPr>
          <w:rFonts w:ascii="Calibri" w:eastAsia="Calibri" w:hAnsi="Calibri" w:cs="Calibri"/>
          <w:b/>
          <w:spacing w:val="-1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DI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>V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D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-1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>H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DS</w:t>
      </w:r>
      <w:r>
        <w:rPr>
          <w:rFonts w:ascii="Calibri" w:eastAsia="Calibri" w:hAnsi="Calibri" w:cs="Calibri"/>
          <w:b/>
          <w:spacing w:val="-5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pacing w:val="-5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SE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VI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C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ES</w:t>
      </w:r>
      <w:r>
        <w:rPr>
          <w:rFonts w:ascii="Calibri" w:eastAsia="Calibri" w:hAnsi="Calibri" w:cs="Calibri"/>
          <w:b/>
          <w:spacing w:val="-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D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SC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BED</w:t>
      </w:r>
      <w:r>
        <w:rPr>
          <w:rFonts w:ascii="Calibri" w:eastAsia="Calibri" w:hAnsi="Calibri" w:cs="Calibri"/>
          <w:b/>
          <w:spacing w:val="-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pacing w:val="-6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HIS</w:t>
      </w:r>
      <w:r>
        <w:rPr>
          <w:rFonts w:ascii="Calibri" w:eastAsia="Calibri" w:hAnsi="Calibri" w:cs="Calibri"/>
          <w:b/>
          <w:spacing w:val="-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FQ</w:t>
      </w:r>
      <w:r>
        <w:rPr>
          <w:rFonts w:ascii="Calibri" w:eastAsia="Calibri" w:hAnsi="Calibri" w:cs="Calibri"/>
          <w:b/>
          <w:spacing w:val="-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SEVE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L</w:t>
      </w:r>
      <w:r>
        <w:rPr>
          <w:rFonts w:ascii="Calibri" w:eastAsia="Calibri" w:hAnsi="Calibri" w:cs="Calibri"/>
          <w:b/>
          <w:spacing w:val="-7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G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M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S</w:t>
      </w:r>
      <w:r>
        <w:rPr>
          <w:rFonts w:ascii="Calibri" w:eastAsia="Calibri" w:hAnsi="Calibri" w:cs="Calibri"/>
          <w:b/>
          <w:spacing w:val="-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H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Y</w:t>
      </w:r>
      <w:r>
        <w:rPr>
          <w:rFonts w:ascii="Calibri" w:eastAsia="Calibri" w:hAnsi="Calibri" w:cs="Calibri"/>
          <w:b/>
          <w:spacing w:val="-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>B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WA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DED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 xml:space="preserve">N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BID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D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ER</w:t>
      </w:r>
      <w:r>
        <w:rPr>
          <w:rFonts w:ascii="Calibri" w:eastAsia="Calibri" w:hAnsi="Calibri" w:cs="Calibri"/>
          <w:b/>
          <w:spacing w:val="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HER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D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P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ES,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ND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WA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 xml:space="preserve">D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 xml:space="preserve">N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G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M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 xml:space="preserve"> 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NY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DDER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W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HE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HER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R N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U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C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H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BIDD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R H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S S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U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TT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ED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HE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 xml:space="preserve"> L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OW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EST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CE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 xml:space="preserve"> Q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U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TA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IO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.</w:t>
      </w:r>
    </w:p>
    <w:p w14:paraId="5513E1B8" w14:textId="77777777" w:rsidR="003D4A70" w:rsidRDefault="003D4A70">
      <w:pPr>
        <w:spacing w:line="200" w:lineRule="exact"/>
      </w:pPr>
    </w:p>
    <w:p w14:paraId="5513E1B9" w14:textId="77777777" w:rsidR="003D4A70" w:rsidRDefault="003D4A70">
      <w:pPr>
        <w:spacing w:line="200" w:lineRule="exact"/>
      </w:pPr>
    </w:p>
    <w:p w14:paraId="5513E1BA" w14:textId="77777777" w:rsidR="003D4A70" w:rsidRDefault="003D4A70">
      <w:pPr>
        <w:spacing w:before="4" w:line="200" w:lineRule="exact"/>
      </w:pPr>
    </w:p>
    <w:p w14:paraId="037B6899" w14:textId="77777777" w:rsidR="004957F7" w:rsidRDefault="004957F7" w:rsidP="004957F7">
      <w:pPr>
        <w:spacing w:line="200" w:lineRule="exact"/>
        <w:jc w:val="center"/>
        <w:rPr>
          <w:rFonts w:asciiTheme="minorHAnsi" w:hAnsiTheme="minorHAnsi" w:cstheme="minorHAnsi"/>
          <w:b/>
          <w:sz w:val="28"/>
        </w:rPr>
      </w:pPr>
    </w:p>
    <w:p w14:paraId="081BAF83" w14:textId="77777777" w:rsidR="004957F7" w:rsidRDefault="004957F7" w:rsidP="004957F7">
      <w:pPr>
        <w:spacing w:line="200" w:lineRule="exact"/>
        <w:jc w:val="center"/>
        <w:rPr>
          <w:rFonts w:asciiTheme="minorHAnsi" w:hAnsiTheme="minorHAnsi" w:cstheme="minorHAnsi"/>
          <w:b/>
          <w:sz w:val="28"/>
        </w:rPr>
      </w:pPr>
    </w:p>
    <w:p w14:paraId="5513E1BD" w14:textId="77777777" w:rsidR="003D4A70" w:rsidRDefault="003D4A70">
      <w:pPr>
        <w:spacing w:line="200" w:lineRule="exact"/>
      </w:pPr>
    </w:p>
    <w:p w14:paraId="5513E1BE" w14:textId="77777777" w:rsidR="003D4A70" w:rsidRDefault="003D4A70">
      <w:pPr>
        <w:spacing w:line="200" w:lineRule="exact"/>
      </w:pPr>
    </w:p>
    <w:p w14:paraId="5513E1BF" w14:textId="77777777" w:rsidR="003D4A70" w:rsidRDefault="003D4A70">
      <w:pPr>
        <w:spacing w:before="4" w:line="200" w:lineRule="exact"/>
      </w:pPr>
    </w:p>
    <w:p w14:paraId="337739C7" w14:textId="2B7CC4BE" w:rsidR="004957F7" w:rsidRDefault="0059705B">
      <w:pPr>
        <w:ind w:left="4242" w:right="4244"/>
        <w:jc w:val="center"/>
        <w:rPr>
          <w:rFonts w:ascii="Calibri" w:eastAsia="Calibri" w:hAnsi="Calibri" w:cs="Calibri"/>
          <w:b/>
          <w:spacing w:val="1"/>
          <w:sz w:val="22"/>
          <w:szCs w:val="22"/>
          <w:u w:color="000000"/>
        </w:rPr>
      </w:pPr>
      <w:r>
        <w:rPr>
          <w:rFonts w:ascii="Calibri" w:eastAsia="Calibri" w:hAnsi="Calibri" w:cs="Calibri"/>
          <w:b/>
          <w:spacing w:val="1"/>
          <w:sz w:val="22"/>
          <w:szCs w:val="22"/>
          <w:u w:color="000000"/>
        </w:rPr>
        <w:t>EXXONMOBIL EXPLORATION ARGENTINA SRL</w:t>
      </w:r>
    </w:p>
    <w:p w14:paraId="560F1730" w14:textId="77777777" w:rsidR="004957F7" w:rsidRPr="004957F7" w:rsidRDefault="004957F7">
      <w:pPr>
        <w:ind w:left="4242" w:right="4244"/>
        <w:jc w:val="center"/>
        <w:rPr>
          <w:rFonts w:ascii="Calibri" w:eastAsia="Calibri" w:hAnsi="Calibri" w:cs="Calibri"/>
          <w:b/>
          <w:spacing w:val="1"/>
          <w:sz w:val="22"/>
          <w:szCs w:val="22"/>
          <w:u w:color="000000"/>
        </w:rPr>
      </w:pPr>
    </w:p>
    <w:p w14:paraId="5513E1C0" w14:textId="197187E6" w:rsidR="003D4A70" w:rsidRDefault="00E06F35">
      <w:pPr>
        <w:ind w:left="4242" w:right="424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LE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OF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</w:p>
    <w:p w14:paraId="5513E1C1" w14:textId="77777777" w:rsidR="003D4A70" w:rsidRDefault="003D4A70">
      <w:pPr>
        <w:spacing w:before="1" w:line="180" w:lineRule="exact"/>
        <w:rPr>
          <w:sz w:val="19"/>
          <w:szCs w:val="19"/>
        </w:rPr>
      </w:pPr>
    </w:p>
    <w:p w14:paraId="5513E1C2" w14:textId="77777777" w:rsidR="003D4A70" w:rsidRDefault="003D4A70">
      <w:pPr>
        <w:spacing w:line="200" w:lineRule="exact"/>
      </w:pPr>
    </w:p>
    <w:p w14:paraId="5513E1C3" w14:textId="77777777" w:rsidR="003D4A70" w:rsidRDefault="003D4A70">
      <w:pPr>
        <w:spacing w:line="200" w:lineRule="exact"/>
      </w:pPr>
    </w:p>
    <w:p w14:paraId="5513E1C4" w14:textId="77777777" w:rsidR="003D4A70" w:rsidRDefault="003D4A70">
      <w:pPr>
        <w:spacing w:line="200" w:lineRule="exact"/>
      </w:pPr>
    </w:p>
    <w:p w14:paraId="5513E1C5" w14:textId="77777777" w:rsidR="003D4A70" w:rsidRDefault="00E06F35">
      <w:pPr>
        <w:spacing w:before="20"/>
        <w:ind w:left="116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ON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ST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ONS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O PRO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SP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ERS</w:t>
      </w:r>
    </w:p>
    <w:p w14:paraId="5513E1C6" w14:textId="77777777" w:rsidR="003D4A70" w:rsidRDefault="003D4A70">
      <w:pPr>
        <w:spacing w:before="14" w:line="260" w:lineRule="exact"/>
        <w:rPr>
          <w:sz w:val="26"/>
          <w:szCs w:val="26"/>
        </w:rPr>
      </w:pPr>
    </w:p>
    <w:p w14:paraId="5513E1C7" w14:textId="77777777" w:rsidR="003D4A70" w:rsidRDefault="00E06F35">
      <w:pPr>
        <w:ind w:left="116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ON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RMS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C</w:t>
      </w:r>
      <w:r>
        <w:rPr>
          <w:rFonts w:ascii="Calibri" w:eastAsia="Calibri" w:hAnsi="Calibri" w:cs="Calibri"/>
          <w:b/>
          <w:sz w:val="22"/>
          <w:szCs w:val="22"/>
        </w:rPr>
        <w:t>OND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ONS</w:t>
      </w:r>
    </w:p>
    <w:p w14:paraId="5513E1C8" w14:textId="77777777" w:rsidR="003D4A70" w:rsidRDefault="003D4A70">
      <w:pPr>
        <w:spacing w:before="5" w:line="120" w:lineRule="exact"/>
        <w:rPr>
          <w:sz w:val="13"/>
          <w:szCs w:val="13"/>
        </w:rPr>
      </w:pPr>
    </w:p>
    <w:p w14:paraId="5513E1C9" w14:textId="77777777" w:rsidR="003D4A70" w:rsidRDefault="003D4A70">
      <w:pPr>
        <w:spacing w:line="200" w:lineRule="exact"/>
      </w:pPr>
    </w:p>
    <w:p w14:paraId="5513E1CA" w14:textId="77777777" w:rsidR="003D4A70" w:rsidRDefault="003D4A70">
      <w:pPr>
        <w:spacing w:line="200" w:lineRule="exact"/>
      </w:pPr>
    </w:p>
    <w:p w14:paraId="5513E1CB" w14:textId="18DE5FC5" w:rsidR="003D4A70" w:rsidRDefault="00E06F35">
      <w:pPr>
        <w:ind w:left="116" w:right="77"/>
        <w:rPr>
          <w:rFonts w:ascii="Calibri" w:eastAsia="Calibri" w:hAnsi="Calibri" w:cs="Calibri"/>
          <w:sz w:val="22"/>
          <w:szCs w:val="22"/>
        </w:rPr>
        <w:sectPr w:rsidR="003D4A70">
          <w:pgSz w:w="12240" w:h="15840"/>
          <w:pgMar w:top="1480" w:right="600" w:bottom="280" w:left="1180" w:header="720" w:footer="720" w:gutter="0"/>
          <w:cols w:space="720"/>
        </w:sect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Any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he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4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4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wi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th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pa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be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mm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a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hni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b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on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de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n-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a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may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de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"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bid"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ep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ted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 w:rsidR="0059705B"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EXXONMOBIL EXPLORATION ARGENTINA SRL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.</w:t>
      </w:r>
    </w:p>
    <w:p w14:paraId="5513E1CC" w14:textId="77777777" w:rsidR="003D4A70" w:rsidRDefault="003D4A70">
      <w:pPr>
        <w:spacing w:before="6" w:line="180" w:lineRule="exact"/>
        <w:rPr>
          <w:sz w:val="18"/>
          <w:szCs w:val="18"/>
        </w:rPr>
      </w:pPr>
    </w:p>
    <w:p w14:paraId="5513E1CD" w14:textId="77777777" w:rsidR="003D4A70" w:rsidRDefault="00E06F35" w:rsidP="006D773E">
      <w:pPr>
        <w:spacing w:before="12"/>
        <w:ind w:left="116" w:right="666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ON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ST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ONS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DD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RS</w:t>
      </w:r>
    </w:p>
    <w:p w14:paraId="5513E1CE" w14:textId="77777777" w:rsidR="003D4A70" w:rsidRDefault="003D4A70" w:rsidP="006D773E">
      <w:pPr>
        <w:spacing w:before="9" w:line="260" w:lineRule="exact"/>
        <w:jc w:val="both"/>
        <w:rPr>
          <w:sz w:val="26"/>
          <w:szCs w:val="26"/>
        </w:rPr>
      </w:pPr>
    </w:p>
    <w:p w14:paraId="5513E1CF" w14:textId="76AE860A" w:rsidR="003D4A70" w:rsidRDefault="00E06F35" w:rsidP="006D773E">
      <w:pPr>
        <w:ind w:left="116" w:right="405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("Bi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er")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invit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titi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 w:rsidR="006A1A99">
        <w:rPr>
          <w:rFonts w:ascii="Calibri" w:eastAsia="Calibri" w:hAnsi="Calibri" w:cs="Calibri"/>
          <w:spacing w:val="2"/>
          <w:sz w:val="22"/>
          <w:szCs w:val="22"/>
        </w:rPr>
        <w:t xml:space="preserve"> 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n.</w:t>
      </w:r>
    </w:p>
    <w:p w14:paraId="5513E1D0" w14:textId="77777777" w:rsidR="003D4A70" w:rsidRDefault="003D4A70" w:rsidP="006D773E">
      <w:pPr>
        <w:spacing w:before="1" w:line="120" w:lineRule="exact"/>
        <w:jc w:val="both"/>
        <w:rPr>
          <w:sz w:val="12"/>
          <w:szCs w:val="12"/>
        </w:rPr>
      </w:pPr>
    </w:p>
    <w:p w14:paraId="5513E1D1" w14:textId="77777777" w:rsidR="003D4A70" w:rsidRDefault="00E06F35" w:rsidP="006D773E">
      <w:pPr>
        <w:ind w:left="116" w:right="7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AS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B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DD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YOU 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RE</w:t>
      </w:r>
      <w:r>
        <w:rPr>
          <w:rFonts w:ascii="Calibri" w:eastAsia="Calibri" w:hAnsi="Calibri" w:cs="Calibri"/>
          <w:b/>
          <w:spacing w:val="5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HE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Y</w:t>
      </w:r>
      <w:r>
        <w:rPr>
          <w:rFonts w:ascii="Calibri" w:eastAsia="Calibri" w:hAnsi="Calibri" w:cs="Calibri"/>
          <w:b/>
          <w:spacing w:val="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TI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ED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V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ED</w:t>
      </w:r>
      <w:r>
        <w:rPr>
          <w:rFonts w:ascii="Calibri" w:eastAsia="Calibri" w:hAnsi="Calibri" w:cs="Calibri"/>
          <w:b/>
          <w:spacing w:val="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O 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 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pacing w:val="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ST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UC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ONS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O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RS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AS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W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ELL</w:t>
      </w:r>
      <w:r>
        <w:rPr>
          <w:rFonts w:ascii="Calibri" w:eastAsia="Calibri" w:hAnsi="Calibri" w:cs="Calibri"/>
          <w:b/>
          <w:spacing w:val="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AS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pacing w:val="-14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BI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-14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DOCU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1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-1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URE</w:t>
      </w:r>
      <w:r>
        <w:rPr>
          <w:rFonts w:ascii="Calibri" w:eastAsia="Calibri" w:hAnsi="Calibri" w:cs="Calibri"/>
          <w:b/>
          <w:spacing w:val="-1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H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1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YOU</w:t>
      </w:r>
      <w:r>
        <w:rPr>
          <w:rFonts w:ascii="Calibri" w:eastAsia="Calibri" w:hAnsi="Calibri" w:cs="Calibri"/>
          <w:b/>
          <w:spacing w:val="-1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DER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-1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-14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1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LE</w:t>
      </w:r>
      <w:r>
        <w:rPr>
          <w:rFonts w:ascii="Calibri" w:eastAsia="Calibri" w:hAnsi="Calibri" w:cs="Calibri"/>
          <w:b/>
          <w:spacing w:val="-1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-14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PLY</w:t>
      </w:r>
      <w:r>
        <w:rPr>
          <w:rFonts w:ascii="Calibri" w:eastAsia="Calibri" w:hAnsi="Calibri" w:cs="Calibri"/>
          <w:b/>
          <w:spacing w:val="-1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WI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H</w:t>
      </w:r>
      <w:r>
        <w:rPr>
          <w:rFonts w:ascii="Calibri" w:eastAsia="Calibri" w:hAnsi="Calibri" w:cs="Calibri"/>
          <w:b/>
          <w:spacing w:val="-14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pacing w:val="-14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EQ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NT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.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FA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RE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MI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QU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TI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N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ONFO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Y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W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H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PE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FI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QUI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S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AY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AU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YOUR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QU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TI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N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J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ED.</w:t>
      </w:r>
    </w:p>
    <w:p w14:paraId="5513E1D2" w14:textId="77777777" w:rsidR="003D4A70" w:rsidRDefault="003D4A70" w:rsidP="006D773E">
      <w:pPr>
        <w:spacing w:line="200" w:lineRule="exact"/>
        <w:jc w:val="both"/>
      </w:pPr>
    </w:p>
    <w:p w14:paraId="5513E1D3" w14:textId="77777777" w:rsidR="003D4A70" w:rsidRDefault="003D4A70" w:rsidP="006D773E">
      <w:pPr>
        <w:spacing w:before="17" w:line="280" w:lineRule="exact"/>
        <w:jc w:val="both"/>
        <w:rPr>
          <w:sz w:val="28"/>
          <w:szCs w:val="28"/>
        </w:rPr>
      </w:pPr>
    </w:p>
    <w:p w14:paraId="5513E1D4" w14:textId="77777777" w:rsidR="003D4A70" w:rsidRDefault="00E06F35" w:rsidP="006D773E">
      <w:pPr>
        <w:spacing w:before="12"/>
        <w:ind w:left="11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z w:val="22"/>
          <w:szCs w:val="22"/>
        </w:rPr>
        <w:t xml:space="preserve">0       </w:t>
      </w:r>
      <w:r>
        <w:rPr>
          <w:rFonts w:ascii="Calibri" w:eastAsia="Calibri" w:hAnsi="Calibri" w:cs="Calibri"/>
          <w:b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/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ER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V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ES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TI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3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:</w:t>
      </w:r>
    </w:p>
    <w:p w14:paraId="5513E1D5" w14:textId="24DC31EF" w:rsidR="003D4A70" w:rsidRDefault="00E06F35" w:rsidP="006D773E">
      <w:pPr>
        <w:spacing w:before="1"/>
        <w:ind w:left="800" w:right="8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Quot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4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isi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ices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lly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Exhi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 w:rsidR="006A1A99"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”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5513E1D6" w14:textId="77777777" w:rsidR="003D4A70" w:rsidRDefault="003D4A70" w:rsidP="006D773E">
      <w:pPr>
        <w:spacing w:line="120" w:lineRule="exact"/>
        <w:jc w:val="both"/>
        <w:rPr>
          <w:sz w:val="12"/>
          <w:szCs w:val="12"/>
        </w:rPr>
      </w:pPr>
    </w:p>
    <w:p w14:paraId="5513E1D7" w14:textId="77777777" w:rsidR="003D4A70" w:rsidRDefault="00E06F35" w:rsidP="006D773E">
      <w:pPr>
        <w:ind w:left="11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z w:val="22"/>
          <w:szCs w:val="22"/>
        </w:rPr>
        <w:t xml:space="preserve">0       </w:t>
      </w:r>
      <w:r>
        <w:rPr>
          <w:rFonts w:ascii="Calibri" w:eastAsia="Calibri" w:hAnsi="Calibri" w:cs="Calibri"/>
          <w:b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QU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TI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:</w:t>
      </w:r>
    </w:p>
    <w:p w14:paraId="5513E1D8" w14:textId="77777777" w:rsidR="003D4A70" w:rsidRDefault="003D4A70" w:rsidP="006D773E">
      <w:pPr>
        <w:spacing w:line="120" w:lineRule="exact"/>
        <w:jc w:val="both"/>
        <w:rPr>
          <w:sz w:val="12"/>
          <w:szCs w:val="12"/>
        </w:rPr>
      </w:pPr>
    </w:p>
    <w:p w14:paraId="5513E1D9" w14:textId="55BE4A9F" w:rsidR="003D4A70" w:rsidRDefault="00E06F35" w:rsidP="006D773E">
      <w:pPr>
        <w:ind w:left="1376" w:right="76" w:hanging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.1      </w:t>
      </w:r>
      <w:r>
        <w:rPr>
          <w:rFonts w:ascii="Calibri" w:eastAsia="Calibri" w:hAnsi="Calibri" w:cs="Calibri"/>
          <w:spacing w:val="3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6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 ele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 xml:space="preserve">ts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pacing w:val="-2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4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 that 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icates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icati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5513E1DA" w14:textId="77777777" w:rsidR="003D4A70" w:rsidRDefault="003D4A70" w:rsidP="006D773E">
      <w:pPr>
        <w:spacing w:line="120" w:lineRule="exact"/>
        <w:jc w:val="both"/>
        <w:rPr>
          <w:sz w:val="12"/>
          <w:szCs w:val="12"/>
        </w:rPr>
      </w:pPr>
    </w:p>
    <w:p w14:paraId="5513E1DC" w14:textId="445D5FD2" w:rsidR="003D4A70" w:rsidRDefault="006D773E" w:rsidP="006D773E">
      <w:pPr>
        <w:ind w:left="1350" w:hanging="74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2</w:t>
      </w:r>
      <w:r w:rsidR="00E06F35">
        <w:rPr>
          <w:rFonts w:ascii="Calibri" w:eastAsia="Calibri" w:hAnsi="Calibri" w:cs="Calibri"/>
          <w:sz w:val="22"/>
          <w:szCs w:val="22"/>
        </w:rPr>
        <w:t xml:space="preserve">.2       </w:t>
      </w:r>
      <w:r w:rsidR="00E06F35"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Quotat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sh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E06F35">
        <w:rPr>
          <w:rFonts w:ascii="Calibri" w:eastAsia="Calibri" w:hAnsi="Calibri" w:cs="Calibri"/>
          <w:sz w:val="22"/>
          <w:szCs w:val="22"/>
        </w:rPr>
        <w:t>ll</w:t>
      </w:r>
      <w:r w:rsidR="00E06F35"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rep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E06F35">
        <w:rPr>
          <w:rFonts w:ascii="Calibri" w:eastAsia="Calibri" w:hAnsi="Calibri" w:cs="Calibri"/>
          <w:sz w:val="22"/>
          <w:szCs w:val="22"/>
        </w:rPr>
        <w:t>red</w:t>
      </w:r>
      <w:r w:rsidR="00E06F35"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as</w:t>
      </w:r>
      <w:r w:rsidR="00E06F35"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E06F35">
        <w:rPr>
          <w:rFonts w:ascii="Calibri" w:eastAsia="Calibri" w:hAnsi="Calibri" w:cs="Calibri"/>
          <w:sz w:val="22"/>
          <w:szCs w:val="22"/>
        </w:rPr>
        <w:t>tli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ed</w:t>
      </w:r>
      <w:r w:rsidR="00E06F35"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in</w:t>
      </w:r>
      <w:r w:rsidR="00E06F35"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 w:rsidR="00F64C2B" w:rsidRPr="00F64C2B">
        <w:rPr>
          <w:rFonts w:ascii="Calibri" w:eastAsia="Calibri" w:hAnsi="Calibri" w:cs="Calibri"/>
          <w:spacing w:val="33"/>
          <w:sz w:val="22"/>
          <w:szCs w:val="22"/>
          <w:highlight w:val="yellow"/>
        </w:rPr>
        <w:t>Exhibit C</w:t>
      </w:r>
      <w:r w:rsidR="001841F4" w:rsidRPr="00F64C2B">
        <w:rPr>
          <w:rFonts w:ascii="Calibri" w:eastAsia="Calibri" w:hAnsi="Calibri" w:cs="Calibri"/>
          <w:spacing w:val="33"/>
          <w:sz w:val="22"/>
          <w:szCs w:val="22"/>
          <w:highlight w:val="yellow"/>
        </w:rPr>
        <w:t xml:space="preserve"> - </w:t>
      </w:r>
      <w:r w:rsidR="0001137E" w:rsidRPr="00F64C2B">
        <w:rPr>
          <w:rFonts w:ascii="Calibri" w:eastAsia="Calibri" w:hAnsi="Calibri" w:cs="Calibri"/>
          <w:sz w:val="22"/>
          <w:szCs w:val="22"/>
          <w:highlight w:val="yellow"/>
        </w:rPr>
        <w:t>PRICING SHEET</w:t>
      </w:r>
      <w:r w:rsidR="001841F4" w:rsidRPr="00F64C2B">
        <w:rPr>
          <w:rFonts w:ascii="Calibri" w:eastAsia="Calibri" w:hAnsi="Calibri" w:cs="Calibri"/>
          <w:sz w:val="22"/>
          <w:szCs w:val="22"/>
          <w:highlight w:val="yellow"/>
        </w:rPr>
        <w:t>.</w:t>
      </w:r>
    </w:p>
    <w:p w14:paraId="5513E1DD" w14:textId="77777777" w:rsidR="003D4A70" w:rsidRDefault="003D4A70" w:rsidP="006D773E">
      <w:pPr>
        <w:spacing w:line="120" w:lineRule="exact"/>
        <w:jc w:val="both"/>
        <w:rPr>
          <w:sz w:val="12"/>
          <w:szCs w:val="12"/>
        </w:rPr>
      </w:pPr>
    </w:p>
    <w:p w14:paraId="5513E1DE" w14:textId="1D3A3D4A" w:rsidR="003D4A70" w:rsidRDefault="00E06F35" w:rsidP="006D773E">
      <w:pPr>
        <w:ind w:left="1376" w:right="75" w:hanging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.3       </w:t>
      </w:r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z w:val="22"/>
          <w:szCs w:val="22"/>
        </w:rPr>
        <w:t>Y</w:t>
      </w:r>
      <w:r w:rsidRPr="006A1A99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6A1A99">
        <w:rPr>
          <w:rFonts w:ascii="Calibri" w:eastAsia="Calibri" w:hAnsi="Calibri" w:cs="Calibri"/>
          <w:sz w:val="22"/>
          <w:szCs w:val="22"/>
        </w:rPr>
        <w:t>r</w:t>
      </w:r>
      <w:r w:rsidRPr="006A1A9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quo</w:t>
      </w:r>
      <w:r w:rsidRPr="006A1A99">
        <w:rPr>
          <w:rFonts w:ascii="Calibri" w:eastAsia="Calibri" w:hAnsi="Calibri" w:cs="Calibri"/>
          <w:sz w:val="22"/>
          <w:szCs w:val="22"/>
        </w:rPr>
        <w:t>tat</w:t>
      </w:r>
      <w:r w:rsidRPr="006A1A99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6A1A99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6A1A99">
        <w:rPr>
          <w:rFonts w:ascii="Calibri" w:eastAsia="Calibri" w:hAnsi="Calibri" w:cs="Calibri"/>
          <w:sz w:val="22"/>
          <w:szCs w:val="22"/>
        </w:rPr>
        <w:t>n</w:t>
      </w:r>
      <w:r w:rsidRPr="006A1A9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6A1A99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6A1A99">
        <w:rPr>
          <w:rFonts w:ascii="Calibri" w:eastAsia="Calibri" w:hAnsi="Calibri" w:cs="Calibri"/>
          <w:sz w:val="22"/>
          <w:szCs w:val="22"/>
        </w:rPr>
        <w:t>t</w:t>
      </w:r>
      <w:r w:rsidRPr="006A1A99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6A1A99">
        <w:rPr>
          <w:rFonts w:ascii="Calibri" w:eastAsia="Calibri" w:hAnsi="Calibri" w:cs="Calibri"/>
          <w:sz w:val="22"/>
          <w:szCs w:val="22"/>
        </w:rPr>
        <w:t>e</w:t>
      </w:r>
      <w:r w:rsidRPr="006A1A99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z w:val="22"/>
          <w:szCs w:val="22"/>
          <w:u w:val="single" w:color="000000"/>
        </w:rPr>
        <w:t>su</w:t>
      </w:r>
      <w:r w:rsidRPr="006A1A99">
        <w:rPr>
          <w:rFonts w:ascii="Calibri" w:eastAsia="Calibri" w:hAnsi="Calibri" w:cs="Calibri"/>
          <w:spacing w:val="-2"/>
          <w:sz w:val="22"/>
          <w:szCs w:val="22"/>
          <w:u w:val="single" w:color="000000"/>
        </w:rPr>
        <w:t>b</w:t>
      </w:r>
      <w:r w:rsidRPr="006A1A99"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m</w:t>
      </w:r>
      <w:r w:rsidRPr="006A1A99">
        <w:rPr>
          <w:rFonts w:ascii="Calibri" w:eastAsia="Calibri" w:hAnsi="Calibri" w:cs="Calibri"/>
          <w:sz w:val="22"/>
          <w:szCs w:val="22"/>
          <w:u w:val="single" w:color="000000"/>
        </w:rPr>
        <w:t>it</w:t>
      </w:r>
      <w:r w:rsidRPr="006A1A99">
        <w:rPr>
          <w:rFonts w:ascii="Calibri" w:eastAsia="Calibri" w:hAnsi="Calibri" w:cs="Calibri"/>
          <w:spacing w:val="-2"/>
          <w:sz w:val="22"/>
          <w:szCs w:val="22"/>
          <w:u w:val="single" w:color="000000"/>
        </w:rPr>
        <w:t>t</w:t>
      </w:r>
      <w:r w:rsidRPr="006A1A99">
        <w:rPr>
          <w:rFonts w:ascii="Calibri" w:eastAsia="Calibri" w:hAnsi="Calibri" w:cs="Calibri"/>
          <w:sz w:val="22"/>
          <w:szCs w:val="22"/>
          <w:u w:val="single" w:color="000000"/>
        </w:rPr>
        <w:t>ed</w:t>
      </w:r>
      <w:r w:rsidRPr="006A1A99">
        <w:rPr>
          <w:rFonts w:ascii="Calibri" w:eastAsia="Calibri" w:hAnsi="Calibri" w:cs="Calibri"/>
          <w:spacing w:val="12"/>
          <w:sz w:val="22"/>
          <w:szCs w:val="22"/>
          <w:u w:val="single" w:color="000000"/>
        </w:rPr>
        <w:t xml:space="preserve"> </w:t>
      </w:r>
      <w:proofErr w:type="spellStart"/>
      <w:r w:rsidR="004C4E28">
        <w:rPr>
          <w:rFonts w:ascii="Calibri" w:eastAsia="Calibri" w:hAnsi="Calibri" w:cs="Calibri"/>
          <w:spacing w:val="12"/>
          <w:sz w:val="22"/>
          <w:szCs w:val="22"/>
          <w:u w:val="single" w:color="000000"/>
        </w:rPr>
        <w:t>e</w:t>
      </w:r>
      <w:r w:rsidR="006A1A99" w:rsidRPr="006A1A99"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RFX</w:t>
      </w:r>
      <w:proofErr w:type="spellEnd"/>
      <w:r w:rsidR="004C4E28"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 xml:space="preserve"> (SMART)</w:t>
      </w:r>
      <w:r w:rsidRPr="006A1A9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z w:val="22"/>
          <w:szCs w:val="22"/>
        </w:rPr>
        <w:t>a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6A1A99">
        <w:rPr>
          <w:rFonts w:ascii="Calibri" w:eastAsia="Calibri" w:hAnsi="Calibri" w:cs="Calibri"/>
          <w:sz w:val="22"/>
          <w:szCs w:val="22"/>
        </w:rPr>
        <w:t>d</w:t>
      </w:r>
      <w:r w:rsidRPr="006A1A9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z w:val="22"/>
          <w:szCs w:val="22"/>
        </w:rPr>
        <w:t>re</w:t>
      </w:r>
      <w:r w:rsidRPr="006A1A99">
        <w:rPr>
          <w:rFonts w:ascii="Calibri" w:eastAsia="Calibri" w:hAnsi="Calibri" w:cs="Calibri"/>
          <w:spacing w:val="-2"/>
          <w:sz w:val="22"/>
          <w:szCs w:val="22"/>
        </w:rPr>
        <w:t>ce</w:t>
      </w:r>
      <w:r w:rsidRPr="006A1A99">
        <w:rPr>
          <w:rFonts w:ascii="Calibri" w:eastAsia="Calibri" w:hAnsi="Calibri" w:cs="Calibri"/>
          <w:sz w:val="22"/>
          <w:szCs w:val="22"/>
        </w:rPr>
        <w:t>iv</w:t>
      </w:r>
      <w:r w:rsidRPr="006A1A99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6A1A99">
        <w:rPr>
          <w:rFonts w:ascii="Calibri" w:eastAsia="Calibri" w:hAnsi="Calibri" w:cs="Calibri"/>
          <w:sz w:val="22"/>
          <w:szCs w:val="22"/>
        </w:rPr>
        <w:t>d</w:t>
      </w:r>
      <w:r w:rsidRPr="006A1A9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6A1A99">
        <w:rPr>
          <w:rFonts w:ascii="Calibri" w:eastAsia="Calibri" w:hAnsi="Calibri" w:cs="Calibri"/>
          <w:sz w:val="22"/>
          <w:szCs w:val="22"/>
        </w:rPr>
        <w:t>y</w:t>
      </w:r>
      <w:r w:rsidRPr="006A1A9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z w:val="22"/>
          <w:szCs w:val="22"/>
        </w:rPr>
        <w:t>EXXONMOBIL EXPLORATION ARGENTINA SRL</w:t>
      </w:r>
      <w:r w:rsidRPr="006A1A99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6A1A99">
        <w:rPr>
          <w:rFonts w:ascii="Calibri" w:eastAsia="Calibri" w:hAnsi="Calibri" w:cs="Calibri"/>
          <w:sz w:val="22"/>
          <w:szCs w:val="22"/>
        </w:rPr>
        <w:t>o</w:t>
      </w:r>
      <w:r w:rsidRPr="006A1A99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6A1A99">
        <w:rPr>
          <w:rFonts w:ascii="Calibri" w:eastAsia="Calibri" w:hAnsi="Calibri" w:cs="Calibri"/>
          <w:sz w:val="22"/>
          <w:szCs w:val="22"/>
        </w:rPr>
        <w:t>at</w:t>
      </w:r>
      <w:r w:rsidRPr="006A1A99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6A1A99">
        <w:rPr>
          <w:rFonts w:ascii="Calibri" w:eastAsia="Calibri" w:hAnsi="Calibri" w:cs="Calibri"/>
          <w:sz w:val="22"/>
          <w:szCs w:val="22"/>
        </w:rPr>
        <w:t>r</w:t>
      </w:r>
      <w:r w:rsidRPr="006A1A9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z w:val="22"/>
          <w:szCs w:val="22"/>
        </w:rPr>
        <w:t>than</w:t>
      </w:r>
      <w:r w:rsidRPr="006A1A9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z w:val="22"/>
          <w:szCs w:val="22"/>
        </w:rPr>
        <w:t>t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6A1A99">
        <w:rPr>
          <w:rFonts w:ascii="Calibri" w:eastAsia="Calibri" w:hAnsi="Calibri" w:cs="Calibri"/>
          <w:sz w:val="22"/>
          <w:szCs w:val="22"/>
        </w:rPr>
        <w:t>e</w:t>
      </w:r>
      <w:r w:rsidRPr="006A1A9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pacing w:val="1"/>
          <w:sz w:val="22"/>
          <w:szCs w:val="22"/>
        </w:rPr>
        <w:t>cl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6A1A99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6A1A9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6A1A99">
        <w:rPr>
          <w:rFonts w:ascii="Calibri" w:eastAsia="Calibri" w:hAnsi="Calibri" w:cs="Calibri"/>
          <w:sz w:val="22"/>
          <w:szCs w:val="22"/>
        </w:rPr>
        <w:t>g</w:t>
      </w:r>
      <w:r w:rsidRPr="006A1A99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da</w:t>
      </w:r>
      <w:r w:rsidRPr="006A1A99">
        <w:rPr>
          <w:rFonts w:ascii="Calibri" w:eastAsia="Calibri" w:hAnsi="Calibri" w:cs="Calibri"/>
          <w:sz w:val="22"/>
          <w:szCs w:val="22"/>
        </w:rPr>
        <w:t>te</w:t>
      </w:r>
      <w:r w:rsidRPr="006A1A9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6A1A99">
        <w:rPr>
          <w:rFonts w:ascii="Calibri" w:eastAsia="Calibri" w:hAnsi="Calibri" w:cs="Calibri"/>
          <w:sz w:val="22"/>
          <w:szCs w:val="22"/>
        </w:rPr>
        <w:t>f t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6A1A99">
        <w:rPr>
          <w:rFonts w:ascii="Calibri" w:eastAsia="Calibri" w:hAnsi="Calibri" w:cs="Calibri"/>
          <w:sz w:val="22"/>
          <w:szCs w:val="22"/>
        </w:rPr>
        <w:t>e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z w:val="22"/>
          <w:szCs w:val="22"/>
        </w:rPr>
        <w:t>e</w:t>
      </w:r>
      <w:r w:rsidRPr="006A1A99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en</w:t>
      </w:r>
      <w:r w:rsidRPr="006A1A99">
        <w:rPr>
          <w:rFonts w:ascii="Calibri" w:eastAsia="Calibri" w:hAnsi="Calibri" w:cs="Calibri"/>
          <w:sz w:val="22"/>
          <w:szCs w:val="22"/>
        </w:rPr>
        <w:t>t</w:t>
      </w:r>
      <w:r w:rsidRPr="006A1A9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6A1A99">
        <w:rPr>
          <w:rFonts w:ascii="Calibri" w:eastAsia="Calibri" w:hAnsi="Calibri" w:cs="Calibri"/>
          <w:sz w:val="22"/>
          <w:szCs w:val="22"/>
        </w:rPr>
        <w:t>er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z w:val="22"/>
          <w:szCs w:val="22"/>
        </w:rPr>
        <w:t>the instr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6A1A99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6A1A99">
        <w:rPr>
          <w:rFonts w:ascii="Calibri" w:eastAsia="Calibri" w:hAnsi="Calibri" w:cs="Calibri"/>
          <w:sz w:val="22"/>
          <w:szCs w:val="22"/>
        </w:rPr>
        <w:t>t</w:t>
      </w:r>
      <w:r w:rsidRPr="006A1A99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6A1A99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6A1A99">
        <w:rPr>
          <w:rFonts w:ascii="Calibri" w:eastAsia="Calibri" w:hAnsi="Calibri" w:cs="Calibri"/>
          <w:sz w:val="22"/>
          <w:szCs w:val="22"/>
        </w:rPr>
        <w:t>s</w:t>
      </w:r>
      <w:r w:rsidRPr="006A1A9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z w:val="22"/>
          <w:szCs w:val="22"/>
        </w:rPr>
        <w:t>a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6A1A99">
        <w:rPr>
          <w:rFonts w:ascii="Calibri" w:eastAsia="Calibri" w:hAnsi="Calibri" w:cs="Calibri"/>
          <w:sz w:val="22"/>
          <w:szCs w:val="22"/>
        </w:rPr>
        <w:t>d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6A1A99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6A1A99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6A1A99">
        <w:rPr>
          <w:rFonts w:ascii="Calibri" w:eastAsia="Calibri" w:hAnsi="Calibri" w:cs="Calibri"/>
          <w:sz w:val="22"/>
          <w:szCs w:val="22"/>
        </w:rPr>
        <w:t>eli</w:t>
      </w:r>
      <w:r w:rsidRPr="006A1A99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6A1A99">
        <w:rPr>
          <w:rFonts w:ascii="Calibri" w:eastAsia="Calibri" w:hAnsi="Calibri" w:cs="Calibri"/>
          <w:sz w:val="22"/>
          <w:szCs w:val="22"/>
        </w:rPr>
        <w:t>e</w:t>
      </w:r>
    </w:p>
    <w:p w14:paraId="5513E1DF" w14:textId="77777777" w:rsidR="003D4A70" w:rsidRDefault="003D4A70" w:rsidP="006D773E">
      <w:pPr>
        <w:spacing w:line="120" w:lineRule="exact"/>
        <w:jc w:val="both"/>
        <w:rPr>
          <w:sz w:val="12"/>
          <w:szCs w:val="12"/>
        </w:rPr>
      </w:pPr>
    </w:p>
    <w:p w14:paraId="5513E1E0" w14:textId="1AC3AE8A" w:rsidR="003D4A70" w:rsidRDefault="00E06F35" w:rsidP="006D773E">
      <w:pPr>
        <w:ind w:left="1376" w:right="7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se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te: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dde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'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pon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ty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to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6"/>
          <w:sz w:val="22"/>
          <w:szCs w:val="22"/>
          <w:u w:val="single" w:color="000000"/>
        </w:rPr>
        <w:t xml:space="preserve"> </w:t>
      </w:r>
      <w:r w:rsidR="006A1A99">
        <w:rPr>
          <w:rFonts w:ascii="Calibri" w:eastAsia="Calibri" w:hAnsi="Calibri" w:cs="Calibri"/>
          <w:b/>
          <w:sz w:val="22"/>
          <w:szCs w:val="22"/>
          <w:u w:val="single" w:color="000000"/>
        </w:rPr>
        <w:t>q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uo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4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ei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d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y</w:t>
      </w:r>
      <w:r>
        <w:rPr>
          <w:rFonts w:ascii="Calibri" w:eastAsia="Calibri" w:hAnsi="Calibri" w:cs="Calibri"/>
          <w:b/>
          <w:spacing w:val="4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h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eque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sted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dead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li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. </w:t>
      </w:r>
      <w:r>
        <w:rPr>
          <w:rFonts w:ascii="Calibri" w:eastAsia="Calibri" w:hAnsi="Calibri" w:cs="Calibri"/>
          <w:b/>
          <w:spacing w:val="26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Any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ub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ma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fter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h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pec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fi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d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da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te</w:t>
      </w:r>
      <w:r>
        <w:rPr>
          <w:rFonts w:ascii="Calibri" w:eastAsia="Calibri" w:hAnsi="Calibri" w:cs="Calibri"/>
          <w:b/>
          <w:spacing w:val="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me,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9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n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co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mpl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an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w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th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he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on</w:t>
      </w:r>
      <w:r>
        <w:rPr>
          <w:rFonts w:ascii="Calibri" w:eastAsia="Calibri" w:hAnsi="Calibri" w:cs="Calibri"/>
          <w:b/>
          <w:spacing w:val="3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,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non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-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g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may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de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"n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"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n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ep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ted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by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 w:rsidR="0059705B"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EXXONMOBIL EXPLORATION ARGENTINA SRL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.</w:t>
      </w:r>
    </w:p>
    <w:p w14:paraId="5513E1E1" w14:textId="77777777" w:rsidR="003D4A70" w:rsidRDefault="003D4A70" w:rsidP="006D773E">
      <w:pPr>
        <w:spacing w:line="120" w:lineRule="exact"/>
        <w:jc w:val="both"/>
        <w:rPr>
          <w:sz w:val="12"/>
          <w:szCs w:val="12"/>
        </w:rPr>
      </w:pPr>
    </w:p>
    <w:p w14:paraId="5513E1E2" w14:textId="41B9D958" w:rsidR="003D4A70" w:rsidRDefault="00E06F35" w:rsidP="006D773E">
      <w:pPr>
        <w:ind w:left="65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.4       </w:t>
      </w:r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 sh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6D773E">
        <w:rPr>
          <w:rFonts w:ascii="Calibri" w:eastAsia="Calibri" w:hAnsi="Calibri" w:cs="Calibri"/>
          <w:sz w:val="22"/>
          <w:szCs w:val="22"/>
        </w:rPr>
        <w:t>in</w:t>
      </w:r>
      <w:r w:rsidRPr="006D773E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6D773E">
        <w:rPr>
          <w:rFonts w:ascii="Calibri" w:eastAsia="Calibri" w:hAnsi="Calibri" w:cs="Calibri"/>
          <w:b/>
          <w:spacing w:val="-2"/>
          <w:sz w:val="22"/>
          <w:szCs w:val="22"/>
        </w:rPr>
        <w:t>[</w:t>
      </w:r>
      <w:r w:rsidR="00BA0A56">
        <w:rPr>
          <w:rFonts w:ascii="Calibri" w:eastAsia="Calibri" w:hAnsi="Calibri" w:cs="Calibri"/>
          <w:b/>
          <w:sz w:val="22"/>
          <w:szCs w:val="22"/>
        </w:rPr>
        <w:t>USD</w:t>
      </w:r>
      <w:r w:rsidRPr="006D773E">
        <w:rPr>
          <w:rFonts w:ascii="Calibri" w:eastAsia="Calibri" w:hAnsi="Calibri" w:cs="Calibri"/>
          <w:b/>
          <w:sz w:val="22"/>
          <w:szCs w:val="22"/>
        </w:rPr>
        <w:t>]</w:t>
      </w:r>
      <w:bookmarkStart w:id="0" w:name="_GoBack"/>
      <w:bookmarkEnd w:id="0"/>
    </w:p>
    <w:p w14:paraId="5513E1E3" w14:textId="77777777" w:rsidR="003D4A70" w:rsidRDefault="003D4A70" w:rsidP="006D773E">
      <w:pPr>
        <w:spacing w:line="120" w:lineRule="exact"/>
        <w:jc w:val="both"/>
        <w:rPr>
          <w:sz w:val="12"/>
          <w:szCs w:val="12"/>
        </w:rPr>
      </w:pPr>
    </w:p>
    <w:p w14:paraId="5513E1E4" w14:textId="3308FE47" w:rsidR="003D4A70" w:rsidRDefault="00E06F35" w:rsidP="006D773E">
      <w:pPr>
        <w:ind w:left="1376" w:right="77" w:hanging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.5     </w:t>
      </w:r>
      <w:r w:rsidR="006D773E">
        <w:rPr>
          <w:rFonts w:ascii="Calibri" w:eastAsia="Calibri" w:hAnsi="Calibri" w:cs="Calibri"/>
          <w:sz w:val="22"/>
          <w:szCs w:val="22"/>
        </w:rPr>
        <w:t xml:space="preserve">   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RFQ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7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b/>
          <w:spacing w:val="-2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a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ct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 xml:space="preserve">se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ne</w:t>
      </w:r>
      <w:r>
        <w:rPr>
          <w:rFonts w:ascii="Calibri" w:eastAsia="Calibri" w:hAnsi="Calibri" w:cs="Calibri"/>
          <w:b/>
          <w:sz w:val="22"/>
          <w:szCs w:val="22"/>
        </w:rPr>
        <w:t>ss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dde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 xml:space="preserve">. </w:t>
      </w:r>
      <w:r>
        <w:rPr>
          <w:rFonts w:ascii="Calibri" w:eastAsia="Calibri" w:hAnsi="Calibri" w:cs="Calibri"/>
          <w:b/>
          <w:spacing w:val="20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b/>
          <w:spacing w:val="-2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may,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ion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to 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RF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Q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Q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iv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q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r>
        <w:rPr>
          <w:rFonts w:ascii="Calibri" w:eastAsia="Calibri" w:hAnsi="Calibri" w:cs="Calibri"/>
          <w:b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te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ter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ondi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s,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div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ood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/o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ic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be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RFQ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 xml:space="preserve">l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d to 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 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 xml:space="preserve">n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dde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ir</w:t>
      </w:r>
      <w:r>
        <w:rPr>
          <w:rFonts w:ascii="Calibri" w:eastAsia="Calibri" w:hAnsi="Calibri" w:cs="Calibri"/>
          <w:b/>
          <w:sz w:val="22"/>
          <w:szCs w:val="22"/>
        </w:rPr>
        <w:t xml:space="preserve">d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 xml:space="preserve">d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a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dde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dde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tted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ic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Q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14:paraId="5513E1E5" w14:textId="77777777" w:rsidR="003D4A70" w:rsidRDefault="003D4A70" w:rsidP="006D773E">
      <w:pPr>
        <w:spacing w:before="1" w:line="120" w:lineRule="exact"/>
        <w:jc w:val="both"/>
        <w:rPr>
          <w:sz w:val="12"/>
          <w:szCs w:val="12"/>
        </w:rPr>
      </w:pPr>
    </w:p>
    <w:p w14:paraId="5513E1E6" w14:textId="7E04B1EF" w:rsidR="003D4A70" w:rsidRDefault="00E06F35" w:rsidP="006D773E">
      <w:pPr>
        <w:ind w:left="1376" w:right="75" w:hanging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.6       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sponse to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 ca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pacing w:val="-2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cur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ility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er,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cial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wise.   </w:t>
      </w:r>
      <w:r w:rsidR="0059705B">
        <w:rPr>
          <w:rFonts w:ascii="Calibri" w:eastAsia="Calibri" w:hAnsi="Calibri" w:cs="Calibri"/>
          <w:spacing w:val="1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ass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o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to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rse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ens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sses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xp</w:t>
      </w:r>
      <w:r>
        <w:rPr>
          <w:rFonts w:ascii="Calibri" w:eastAsia="Calibri" w:hAnsi="Calibri" w:cs="Calibri"/>
          <w:sz w:val="22"/>
          <w:szCs w:val="22"/>
        </w:rPr>
        <w:t>enses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red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nn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w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 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RFQ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tici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in 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RFQ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a 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legal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p 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less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til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writ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 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as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 si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th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arties.</w:t>
      </w:r>
    </w:p>
    <w:p w14:paraId="5513E1E7" w14:textId="77777777" w:rsidR="003D4A70" w:rsidRDefault="003D4A70" w:rsidP="006D773E">
      <w:pPr>
        <w:spacing w:before="8" w:line="100" w:lineRule="exact"/>
        <w:jc w:val="both"/>
        <w:rPr>
          <w:sz w:val="11"/>
          <w:szCs w:val="11"/>
        </w:rPr>
      </w:pPr>
    </w:p>
    <w:p w14:paraId="5513E1E8" w14:textId="5E2B3C97" w:rsidR="003D4A70" w:rsidRDefault="00E06F35" w:rsidP="006D773E">
      <w:pPr>
        <w:ind w:left="1376" w:right="76" w:hanging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.7       </w:t>
      </w:r>
      <w:r w:rsidR="006D773E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Quot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su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RFQ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will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6D773E"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 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pacing w:val="1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>em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parti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omp</w:t>
      </w:r>
      <w:r>
        <w:rPr>
          <w:rFonts w:ascii="Calibri" w:eastAsia="Calibri" w:hAnsi="Calibri" w:cs="Calibri"/>
          <w:sz w:val="22"/>
          <w:szCs w:val="22"/>
        </w:rPr>
        <w:t>let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).</w:t>
      </w:r>
    </w:p>
    <w:p w14:paraId="5513E1E9" w14:textId="77777777" w:rsidR="003D4A70" w:rsidRDefault="003D4A70" w:rsidP="006D773E">
      <w:pPr>
        <w:spacing w:line="120" w:lineRule="exact"/>
        <w:jc w:val="both"/>
        <w:rPr>
          <w:sz w:val="12"/>
          <w:szCs w:val="12"/>
        </w:rPr>
      </w:pPr>
    </w:p>
    <w:p w14:paraId="5513E1EA" w14:textId="1AAB27F4" w:rsidR="003D4A70" w:rsidRDefault="00E06F35" w:rsidP="006D773E">
      <w:pPr>
        <w:ind w:left="1260" w:right="76" w:hanging="60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.8    </w:t>
      </w:r>
      <w:r w:rsidR="006D773E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Quot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cept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pacing w:val="1"/>
          <w:sz w:val="22"/>
          <w:szCs w:val="22"/>
        </w:rPr>
        <w:t xml:space="preserve">EXXONMOBIL EXPLORATION ARGENTINA </w:t>
      </w:r>
      <w:r w:rsidR="006D773E">
        <w:rPr>
          <w:rFonts w:ascii="Calibri" w:eastAsia="Calibri" w:hAnsi="Calibri" w:cs="Calibri"/>
          <w:spacing w:val="1"/>
          <w:sz w:val="22"/>
          <w:szCs w:val="22"/>
        </w:rPr>
        <w:t xml:space="preserve">            </w:t>
      </w:r>
      <w:r w:rsidR="0059705B">
        <w:rPr>
          <w:rFonts w:ascii="Calibri" w:eastAsia="Calibri" w:hAnsi="Calibri" w:cs="Calibri"/>
          <w:spacing w:val="1"/>
          <w:sz w:val="22"/>
          <w:szCs w:val="22"/>
        </w:rPr>
        <w:t>SRL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01137E">
        <w:rPr>
          <w:rFonts w:ascii="Calibri" w:eastAsia="Calibri" w:hAnsi="Calibri" w:cs="Calibri"/>
          <w:spacing w:val="1"/>
          <w:sz w:val="22"/>
          <w:szCs w:val="22"/>
        </w:rPr>
        <w:t>6</w:t>
      </w:r>
      <w:r w:rsidR="006A1A99"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5513E1EB" w14:textId="77777777" w:rsidR="003D4A70" w:rsidRDefault="003D4A70" w:rsidP="006D773E">
      <w:pPr>
        <w:spacing w:line="120" w:lineRule="exact"/>
        <w:jc w:val="both"/>
        <w:rPr>
          <w:sz w:val="12"/>
          <w:szCs w:val="12"/>
        </w:rPr>
      </w:pPr>
    </w:p>
    <w:p w14:paraId="5E41D78C" w14:textId="7C8276B3" w:rsidR="006A1A99" w:rsidRDefault="00E06F35" w:rsidP="006D773E">
      <w:pPr>
        <w:ind w:left="1170" w:right="75" w:hanging="51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.9     </w:t>
      </w:r>
      <w:r w:rsidR="0059705B">
        <w:rPr>
          <w:rFonts w:ascii="Calibri" w:eastAsia="Calibri" w:hAnsi="Calibri" w:cs="Calibri"/>
          <w:spacing w:val="1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gh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all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6D773E">
        <w:rPr>
          <w:rFonts w:ascii="Calibri" w:eastAsia="Calibri" w:hAnsi="Calibri" w:cs="Calibri"/>
          <w:spacing w:val="4"/>
          <w:sz w:val="22"/>
          <w:szCs w:val="22"/>
        </w:rPr>
        <w:t xml:space="preserve">    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tain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fica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pacing w:val="-2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em</w:t>
      </w:r>
      <w:r>
        <w:rPr>
          <w:rFonts w:ascii="Calibri" w:eastAsia="Calibri" w:hAnsi="Calibri" w:cs="Calibri"/>
          <w:sz w:val="22"/>
          <w:szCs w:val="22"/>
        </w:rPr>
        <w:t>s 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lastRenderedPageBreak/>
        <w:t>relati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s</w:t>
      </w:r>
      <w:r>
        <w:rPr>
          <w:rFonts w:ascii="Calibri" w:eastAsia="Calibri" w:hAnsi="Calibri" w:cs="Calibri"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itt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pacing w:val="1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gh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to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tia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 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 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er.</w:t>
      </w:r>
    </w:p>
    <w:p w14:paraId="327174F9" w14:textId="77777777" w:rsidR="006A1A99" w:rsidRDefault="006A1A99" w:rsidP="006D773E">
      <w:pPr>
        <w:ind w:left="1170" w:right="75" w:hanging="514"/>
        <w:jc w:val="both"/>
        <w:rPr>
          <w:rFonts w:ascii="Calibri" w:eastAsia="Calibri" w:hAnsi="Calibri" w:cs="Calibri"/>
          <w:spacing w:val="1"/>
          <w:sz w:val="22"/>
          <w:szCs w:val="22"/>
        </w:rPr>
      </w:pPr>
    </w:p>
    <w:p w14:paraId="5513E1ED" w14:textId="23155C8B" w:rsidR="003D4A70" w:rsidRDefault="006D773E" w:rsidP="006D773E">
      <w:pPr>
        <w:ind w:left="1170" w:right="75" w:hanging="63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 xml:space="preserve">2.10   </w:t>
      </w:r>
      <w:r w:rsidR="00E06F35">
        <w:rPr>
          <w:rFonts w:ascii="Calibri" w:eastAsia="Calibri" w:hAnsi="Calibri" w:cs="Calibri"/>
          <w:sz w:val="22"/>
          <w:szCs w:val="22"/>
        </w:rPr>
        <w:t>Bi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dd</w:t>
      </w:r>
      <w:r w:rsidR="00E06F35">
        <w:rPr>
          <w:rFonts w:ascii="Calibri" w:eastAsia="Calibri" w:hAnsi="Calibri" w:cs="Calibri"/>
          <w:sz w:val="22"/>
          <w:szCs w:val="22"/>
        </w:rPr>
        <w:t>ers</w:t>
      </w:r>
      <w:r w:rsidR="00E06F35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are</w:t>
      </w:r>
      <w:r w:rsidR="00E06F35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z w:val="22"/>
          <w:szCs w:val="22"/>
        </w:rPr>
        <w:t>eq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E06F35">
        <w:rPr>
          <w:rFonts w:ascii="Calibri" w:eastAsia="Calibri" w:hAnsi="Calibri" w:cs="Calibri"/>
          <w:sz w:val="22"/>
          <w:szCs w:val="22"/>
        </w:rPr>
        <w:t>ired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h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ld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in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the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E06F35">
        <w:rPr>
          <w:rFonts w:ascii="Calibri" w:eastAsia="Calibri" w:hAnsi="Calibri" w:cs="Calibri"/>
          <w:sz w:val="22"/>
          <w:szCs w:val="22"/>
        </w:rPr>
        <w:t>tric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est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fi</w:t>
      </w:r>
      <w:r w:rsidR="00E06F35">
        <w:rPr>
          <w:rFonts w:ascii="Calibri" w:eastAsia="Calibri" w:hAnsi="Calibri" w:cs="Calibri"/>
          <w:spacing w:val="-4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ence</w:t>
      </w:r>
      <w:r w:rsidR="00E06F35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all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>at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isc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l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sed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b</w:t>
      </w:r>
      <w:r w:rsidR="00E06F35">
        <w:rPr>
          <w:rFonts w:ascii="Calibri" w:eastAsia="Calibri" w:hAnsi="Calibri" w:cs="Calibri"/>
          <w:sz w:val="22"/>
          <w:szCs w:val="22"/>
        </w:rPr>
        <w:t>y</w:t>
      </w:r>
      <w:r w:rsidR="00E06F35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z w:val="22"/>
          <w:szCs w:val="22"/>
        </w:rPr>
        <w:t>EXXONMOBIL EXPLORATION ARGENTINA SRL</w:t>
      </w:r>
      <w:r w:rsidR="00E06F35">
        <w:rPr>
          <w:rFonts w:ascii="Calibri" w:eastAsia="Calibri" w:hAnsi="Calibri" w:cs="Calibri"/>
          <w:sz w:val="22"/>
          <w:szCs w:val="22"/>
        </w:rPr>
        <w:t>,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in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 xml:space="preserve">y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>ed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u</w:t>
      </w:r>
      <w:r w:rsidR="00E06F35">
        <w:rPr>
          <w:rFonts w:ascii="Calibri" w:eastAsia="Calibri" w:hAnsi="Calibri" w:cs="Calibri"/>
          <w:sz w:val="22"/>
          <w:szCs w:val="22"/>
        </w:rPr>
        <w:t>m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w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v</w:t>
      </w:r>
      <w:r w:rsidR="00E06F35">
        <w:rPr>
          <w:rFonts w:ascii="Calibri" w:eastAsia="Calibri" w:hAnsi="Calibri" w:cs="Calibri"/>
          <w:sz w:val="22"/>
          <w:szCs w:val="22"/>
        </w:rPr>
        <w:t>er,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w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h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th</w:t>
      </w:r>
      <w:r w:rsidR="00E06F35">
        <w:rPr>
          <w:rFonts w:ascii="Calibri" w:eastAsia="Calibri" w:hAnsi="Calibri" w:cs="Calibri"/>
          <w:sz w:val="22"/>
          <w:szCs w:val="22"/>
        </w:rPr>
        <w:t>er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 w:rsidR="00E06F35">
        <w:rPr>
          <w:rFonts w:ascii="Calibri" w:eastAsia="Calibri" w:hAnsi="Calibri" w:cs="Calibri"/>
          <w:sz w:val="22"/>
          <w:szCs w:val="22"/>
        </w:rPr>
        <w:t xml:space="preserve">r 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that 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E06F35">
        <w:rPr>
          <w:rFonts w:ascii="Calibri" w:eastAsia="Calibri" w:hAnsi="Calibri" w:cs="Calibri"/>
          <w:sz w:val="22"/>
          <w:szCs w:val="22"/>
        </w:rPr>
        <w:t>ti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is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z w:val="22"/>
          <w:szCs w:val="22"/>
        </w:rPr>
        <w:t>k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E06F35">
        <w:rPr>
          <w:rFonts w:ascii="Calibri" w:eastAsia="Calibri" w:hAnsi="Calibri" w:cs="Calibri"/>
          <w:sz w:val="22"/>
          <w:szCs w:val="22"/>
        </w:rPr>
        <w:t>d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"</w:t>
      </w:r>
      <w:r w:rsidR="00E06F35">
        <w:rPr>
          <w:rFonts w:ascii="Calibri" w:eastAsia="Calibri" w:hAnsi="Calibri" w:cs="Calibri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fi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entia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l</w:t>
      </w:r>
      <w:r w:rsidR="00E06F35">
        <w:rPr>
          <w:rFonts w:ascii="Calibri" w:eastAsia="Calibri" w:hAnsi="Calibri" w:cs="Calibri"/>
          <w:sz w:val="22"/>
          <w:szCs w:val="22"/>
        </w:rPr>
        <w:t>".</w:t>
      </w:r>
      <w:r w:rsidR="00E06F35"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U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less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pacing w:val="-2"/>
          <w:sz w:val="22"/>
          <w:szCs w:val="22"/>
        </w:rPr>
        <w:t>EXXONMOBIL EXPLORATION ARGENTINA SRL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 xml:space="preserve">s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the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E06F35">
        <w:rPr>
          <w:rFonts w:ascii="Calibri" w:eastAsia="Calibri" w:hAnsi="Calibri" w:cs="Calibri"/>
          <w:sz w:val="22"/>
          <w:szCs w:val="22"/>
        </w:rPr>
        <w:t>wise</w:t>
      </w:r>
      <w:r w:rsidR="00E06F35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in writi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g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ov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ed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to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Bi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dd</w:t>
      </w:r>
      <w:r w:rsidR="00E06F35">
        <w:rPr>
          <w:rFonts w:ascii="Calibri" w:eastAsia="Calibri" w:hAnsi="Calibri" w:cs="Calibri"/>
          <w:sz w:val="22"/>
          <w:szCs w:val="22"/>
        </w:rPr>
        <w:t>er,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Bi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dd</w:t>
      </w:r>
      <w:r w:rsidR="00E06F35">
        <w:rPr>
          <w:rFonts w:ascii="Calibri" w:eastAsia="Calibri" w:hAnsi="Calibri" w:cs="Calibri"/>
          <w:sz w:val="22"/>
          <w:szCs w:val="22"/>
        </w:rPr>
        <w:t>er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h</w:t>
      </w:r>
      <w:r w:rsidR="00E06F35">
        <w:rPr>
          <w:rFonts w:ascii="Calibri" w:eastAsia="Calibri" w:hAnsi="Calibri" w:cs="Calibri"/>
          <w:sz w:val="22"/>
          <w:szCs w:val="22"/>
        </w:rPr>
        <w:t>all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E06F35">
        <w:rPr>
          <w:rFonts w:ascii="Calibri" w:eastAsia="Calibri" w:hAnsi="Calibri" w:cs="Calibri"/>
          <w:sz w:val="22"/>
          <w:szCs w:val="22"/>
        </w:rPr>
        <w:t>se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such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>at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ly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to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v</w:t>
      </w:r>
      <w:r w:rsidR="00E06F35">
        <w:rPr>
          <w:rFonts w:ascii="Calibri" w:eastAsia="Calibri" w:hAnsi="Calibri" w:cs="Calibri"/>
          <w:sz w:val="22"/>
          <w:szCs w:val="22"/>
        </w:rPr>
        <w:t>el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p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E06F35">
        <w:rPr>
          <w:rFonts w:ascii="Calibri" w:eastAsia="Calibri" w:hAnsi="Calibri" w:cs="Calibri"/>
          <w:sz w:val="22"/>
          <w:szCs w:val="22"/>
        </w:rPr>
        <w:t>ts Quotat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d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er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z w:val="22"/>
          <w:szCs w:val="22"/>
        </w:rPr>
        <w:t>m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y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E06F35">
        <w:rPr>
          <w:rFonts w:ascii="Calibri" w:eastAsia="Calibri" w:hAnsi="Calibri" w:cs="Calibri"/>
          <w:sz w:val="22"/>
          <w:szCs w:val="22"/>
        </w:rPr>
        <w:t>re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>ent si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gn</w:t>
      </w:r>
      <w:r w:rsidR="00E06F35">
        <w:rPr>
          <w:rFonts w:ascii="Calibri" w:eastAsia="Calibri" w:hAnsi="Calibri" w:cs="Calibri"/>
          <w:sz w:val="22"/>
          <w:szCs w:val="22"/>
        </w:rPr>
        <w:t>ed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E06F35">
        <w:rPr>
          <w:rFonts w:ascii="Calibri" w:eastAsia="Calibri" w:hAnsi="Calibri" w:cs="Calibri"/>
          <w:sz w:val="22"/>
          <w:szCs w:val="22"/>
        </w:rPr>
        <w:t>y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arties,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E06F35">
        <w:rPr>
          <w:rFonts w:ascii="Calibri" w:eastAsia="Calibri" w:hAnsi="Calibri" w:cs="Calibri"/>
          <w:sz w:val="22"/>
          <w:szCs w:val="22"/>
        </w:rPr>
        <w:t>rf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z w:val="22"/>
          <w:szCs w:val="22"/>
        </w:rPr>
        <w:t>m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y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pu</w:t>
      </w:r>
      <w:r w:rsidR="00E06F35">
        <w:rPr>
          <w:rFonts w:ascii="Calibri" w:eastAsia="Calibri" w:hAnsi="Calibri" w:cs="Calibri"/>
          <w:sz w:val="22"/>
          <w:szCs w:val="22"/>
        </w:rPr>
        <w:t>rc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E06F35">
        <w:rPr>
          <w:rFonts w:ascii="Calibri" w:eastAsia="Calibri" w:hAnsi="Calibri" w:cs="Calibri"/>
          <w:sz w:val="22"/>
          <w:szCs w:val="22"/>
        </w:rPr>
        <w:t>ase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E06F35">
        <w:rPr>
          <w:rFonts w:ascii="Calibri" w:eastAsia="Calibri" w:hAnsi="Calibri" w:cs="Calibri"/>
          <w:sz w:val="22"/>
          <w:szCs w:val="22"/>
        </w:rPr>
        <w:t>s iss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E06F35">
        <w:rPr>
          <w:rFonts w:ascii="Calibri" w:eastAsia="Calibri" w:hAnsi="Calibri" w:cs="Calibri"/>
          <w:sz w:val="22"/>
          <w:szCs w:val="22"/>
        </w:rPr>
        <w:t>ed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E06F35">
        <w:rPr>
          <w:rFonts w:ascii="Calibri" w:eastAsia="Calibri" w:hAnsi="Calibri" w:cs="Calibri"/>
          <w:sz w:val="22"/>
          <w:szCs w:val="22"/>
        </w:rPr>
        <w:t>y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pacing w:val="1"/>
          <w:sz w:val="22"/>
          <w:szCs w:val="22"/>
        </w:rPr>
        <w:t>EXXONMOBIL EXPLORATION ARGENTINA SRL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in ac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ce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with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the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ee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 xml:space="preserve">ent. </w:t>
      </w:r>
      <w:r w:rsidR="00E06F35"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B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dd</w:t>
      </w:r>
      <w:r w:rsidR="00E06F35">
        <w:rPr>
          <w:rFonts w:ascii="Calibri" w:eastAsia="Calibri" w:hAnsi="Calibri" w:cs="Calibri"/>
          <w:sz w:val="22"/>
          <w:szCs w:val="22"/>
        </w:rPr>
        <w:t>ers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are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E06F35">
        <w:rPr>
          <w:rFonts w:ascii="Calibri" w:eastAsia="Calibri" w:hAnsi="Calibri" w:cs="Calibri"/>
          <w:sz w:val="22"/>
          <w:szCs w:val="22"/>
        </w:rPr>
        <w:t>th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z</w:t>
      </w:r>
      <w:r w:rsidR="00E06F35">
        <w:rPr>
          <w:rFonts w:ascii="Calibri" w:eastAsia="Calibri" w:hAnsi="Calibri" w:cs="Calibri"/>
          <w:sz w:val="22"/>
          <w:szCs w:val="22"/>
        </w:rPr>
        <w:t>ed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ov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pp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ri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E06F35">
        <w:rPr>
          <w:rFonts w:ascii="Calibri" w:eastAsia="Calibri" w:hAnsi="Calibri" w:cs="Calibri"/>
          <w:sz w:val="22"/>
          <w:szCs w:val="22"/>
        </w:rPr>
        <w:t>te 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E06F35">
        <w:rPr>
          <w:rFonts w:ascii="Calibri" w:eastAsia="Calibri" w:hAnsi="Calibri" w:cs="Calibri"/>
          <w:sz w:val="22"/>
          <w:szCs w:val="22"/>
        </w:rPr>
        <w:t>ti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 xml:space="preserve">n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E06F35">
        <w:rPr>
          <w:rFonts w:ascii="Calibri" w:eastAsia="Calibri" w:hAnsi="Calibri" w:cs="Calibri"/>
          <w:sz w:val="22"/>
          <w:szCs w:val="22"/>
        </w:rPr>
        <w:t>ed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ub</w:t>
      </w:r>
      <w:r w:rsidR="00E06F35">
        <w:rPr>
          <w:rFonts w:ascii="Calibri" w:eastAsia="Calibri" w:hAnsi="Calibri" w:cs="Calibri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trac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rs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d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v</w:t>
      </w:r>
      <w:r w:rsidR="00E06F35">
        <w:rPr>
          <w:rFonts w:ascii="Calibri" w:eastAsia="Calibri" w:hAnsi="Calibri" w:cs="Calibri"/>
          <w:sz w:val="22"/>
          <w:szCs w:val="22"/>
        </w:rPr>
        <w:t>en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as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z w:val="22"/>
          <w:szCs w:val="22"/>
        </w:rPr>
        <w:t>eq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E06F35">
        <w:rPr>
          <w:rFonts w:ascii="Calibri" w:eastAsia="Calibri" w:hAnsi="Calibri" w:cs="Calibri"/>
          <w:sz w:val="22"/>
          <w:szCs w:val="22"/>
        </w:rPr>
        <w:t>ired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E06F35">
        <w:rPr>
          <w:rFonts w:ascii="Calibri" w:eastAsia="Calibri" w:hAnsi="Calibri" w:cs="Calibri"/>
          <w:sz w:val="22"/>
          <w:szCs w:val="22"/>
        </w:rPr>
        <w:t>tain r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qu</w:t>
      </w:r>
      <w:r w:rsidR="00E06F35">
        <w:rPr>
          <w:rFonts w:ascii="Calibri" w:eastAsia="Calibri" w:hAnsi="Calibri" w:cs="Calibri"/>
          <w:sz w:val="22"/>
          <w:szCs w:val="22"/>
        </w:rPr>
        <w:t>ired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ric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in</w:t>
      </w:r>
      <w:r w:rsidR="00E06F35">
        <w:rPr>
          <w:rFonts w:ascii="Calibri" w:eastAsia="Calibri" w:hAnsi="Calibri" w:cs="Calibri"/>
          <w:sz w:val="22"/>
          <w:szCs w:val="22"/>
        </w:rPr>
        <w:t>g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d t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E06F35">
        <w:rPr>
          <w:rFonts w:ascii="Calibri" w:eastAsia="Calibri" w:hAnsi="Calibri" w:cs="Calibri"/>
          <w:sz w:val="22"/>
          <w:szCs w:val="22"/>
        </w:rPr>
        <w:t>ch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ical</w:t>
      </w:r>
      <w:r w:rsidR="00E06F35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E06F35">
        <w:rPr>
          <w:rFonts w:ascii="Calibri" w:eastAsia="Calibri" w:hAnsi="Calibri" w:cs="Calibri"/>
          <w:sz w:val="22"/>
          <w:szCs w:val="22"/>
        </w:rPr>
        <w:t>ti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,</w:t>
      </w:r>
      <w:r w:rsidR="00E06F35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bu</w:t>
      </w:r>
      <w:r w:rsidR="00E06F35">
        <w:rPr>
          <w:rFonts w:ascii="Calibri" w:eastAsia="Calibri" w:hAnsi="Calibri" w:cs="Calibri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Bi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dd</w:t>
      </w:r>
      <w:r w:rsidR="00E06F35">
        <w:rPr>
          <w:rFonts w:ascii="Calibri" w:eastAsia="Calibri" w:hAnsi="Calibri" w:cs="Calibri"/>
          <w:sz w:val="22"/>
          <w:szCs w:val="22"/>
        </w:rPr>
        <w:t>er</w:t>
      </w:r>
      <w:r w:rsidR="00E06F35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E06F35">
        <w:rPr>
          <w:rFonts w:ascii="Calibri" w:eastAsia="Calibri" w:hAnsi="Calibri" w:cs="Calibri"/>
          <w:sz w:val="22"/>
          <w:szCs w:val="22"/>
        </w:rPr>
        <w:t>st</w:t>
      </w:r>
      <w:r w:rsidR="00E06F35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z w:val="22"/>
          <w:szCs w:val="22"/>
        </w:rPr>
        <w:t>m</w:t>
      </w:r>
      <w:r w:rsidR="00E06F35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su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b</w:t>
      </w:r>
      <w:r w:rsidR="00E06F35">
        <w:rPr>
          <w:rFonts w:ascii="Calibri" w:eastAsia="Calibri" w:hAnsi="Calibri" w:cs="Calibri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trac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rs</w:t>
      </w:r>
      <w:r w:rsidR="00E06F35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that</w:t>
      </w:r>
      <w:r w:rsidR="00E06F35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the</w:t>
      </w:r>
      <w:r w:rsidR="00E06F35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nd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in</w:t>
      </w:r>
      <w:r w:rsidR="00E06F35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E06F35">
        <w:rPr>
          <w:rFonts w:ascii="Calibri" w:eastAsia="Calibri" w:hAnsi="Calibri" w:cs="Calibri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se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c</w:t>
      </w:r>
      <w:r w:rsidR="00E06F35">
        <w:rPr>
          <w:rFonts w:ascii="Calibri" w:eastAsia="Calibri" w:hAnsi="Calibri" w:cs="Calibri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pp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l</w:t>
      </w:r>
      <w:r w:rsidR="00E06F35">
        <w:rPr>
          <w:rFonts w:ascii="Calibri" w:eastAsia="Calibri" w:hAnsi="Calibri" w:cs="Calibri"/>
          <w:sz w:val="22"/>
          <w:szCs w:val="22"/>
        </w:rPr>
        <w:t>y 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d</w:t>
      </w:r>
      <w:r w:rsidR="00E06F35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is</w:t>
      </w:r>
      <w:r w:rsidR="00E06F35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respo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si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E06F35">
        <w:rPr>
          <w:rFonts w:ascii="Calibri" w:eastAsia="Calibri" w:hAnsi="Calibri" w:cs="Calibri"/>
          <w:sz w:val="22"/>
          <w:szCs w:val="22"/>
        </w:rPr>
        <w:t>le</w:t>
      </w:r>
      <w:r w:rsidR="00E06F35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ens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g</w:t>
      </w:r>
      <w:r w:rsidR="00E06F35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su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E06F35">
        <w:rPr>
          <w:rFonts w:ascii="Calibri" w:eastAsia="Calibri" w:hAnsi="Calibri" w:cs="Calibri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trac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rs’</w:t>
      </w:r>
      <w:r w:rsidR="00E06F35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l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ce</w:t>
      </w:r>
      <w:r w:rsidR="00E06F35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with</w:t>
      </w:r>
      <w:r w:rsidR="00E06F35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E06F35">
        <w:rPr>
          <w:rFonts w:ascii="Calibri" w:eastAsia="Calibri" w:hAnsi="Calibri" w:cs="Calibri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sect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.</w:t>
      </w:r>
      <w:r w:rsidR="00E06F35"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At</w:t>
      </w:r>
      <w:r w:rsidR="00E06F35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cl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E06F35">
        <w:rPr>
          <w:rFonts w:ascii="Calibri" w:eastAsia="Calibri" w:hAnsi="Calibri" w:cs="Calibri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 xml:space="preserve">the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dd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g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eri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,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un</w:t>
      </w:r>
      <w:r w:rsidR="00E06F35">
        <w:rPr>
          <w:rFonts w:ascii="Calibri" w:eastAsia="Calibri" w:hAnsi="Calibri" w:cs="Calibri"/>
          <w:sz w:val="22"/>
          <w:szCs w:val="22"/>
        </w:rPr>
        <w:t>suc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c</w:t>
      </w:r>
      <w:r w:rsidR="00E06F35">
        <w:rPr>
          <w:rFonts w:ascii="Calibri" w:eastAsia="Calibri" w:hAnsi="Calibri" w:cs="Calibri"/>
          <w:sz w:val="22"/>
          <w:szCs w:val="22"/>
        </w:rPr>
        <w:t>ess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E06F35">
        <w:rPr>
          <w:rFonts w:ascii="Calibri" w:eastAsia="Calibri" w:hAnsi="Calibri" w:cs="Calibri"/>
          <w:sz w:val="22"/>
          <w:szCs w:val="22"/>
        </w:rPr>
        <w:t>l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Bi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dd</w:t>
      </w:r>
      <w:r w:rsidR="00E06F35">
        <w:rPr>
          <w:rFonts w:ascii="Calibri" w:eastAsia="Calibri" w:hAnsi="Calibri" w:cs="Calibri"/>
          <w:sz w:val="22"/>
          <w:szCs w:val="22"/>
        </w:rPr>
        <w:t>ers</w:t>
      </w:r>
      <w:r w:rsidR="00E06F35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sh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E06F35">
        <w:rPr>
          <w:rFonts w:ascii="Calibri" w:eastAsia="Calibri" w:hAnsi="Calibri" w:cs="Calibri"/>
          <w:sz w:val="22"/>
          <w:szCs w:val="22"/>
        </w:rPr>
        <w:t>ll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E06F35">
        <w:rPr>
          <w:rFonts w:ascii="Calibri" w:eastAsia="Calibri" w:hAnsi="Calibri" w:cs="Calibri"/>
          <w:sz w:val="22"/>
          <w:szCs w:val="22"/>
        </w:rPr>
        <w:t>tr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y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h</w:t>
      </w:r>
      <w:r w:rsidR="00E06F35">
        <w:rPr>
          <w:rFonts w:ascii="Calibri" w:eastAsia="Calibri" w:hAnsi="Calibri" w:cs="Calibri"/>
          <w:sz w:val="22"/>
          <w:szCs w:val="22"/>
        </w:rPr>
        <w:t>eir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ies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E06F35">
        <w:rPr>
          <w:rFonts w:ascii="Calibri" w:eastAsia="Calibri" w:hAnsi="Calibri" w:cs="Calibri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>F</w:t>
      </w:r>
      <w:r w:rsidR="00E06F35">
        <w:rPr>
          <w:rFonts w:ascii="Calibri" w:eastAsia="Calibri" w:hAnsi="Calibri" w:cs="Calibri"/>
          <w:sz w:val="22"/>
          <w:szCs w:val="22"/>
        </w:rPr>
        <w:t>Q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d 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y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su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p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l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>enta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z w:val="22"/>
          <w:szCs w:val="22"/>
        </w:rPr>
        <w:t xml:space="preserve">y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erials</w:t>
      </w:r>
      <w:r w:rsidR="00E06F35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v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ed</w:t>
      </w:r>
      <w:r w:rsidR="00E06F35"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E06F35">
        <w:rPr>
          <w:rFonts w:ascii="Calibri" w:eastAsia="Calibri" w:hAnsi="Calibri" w:cs="Calibri"/>
          <w:sz w:val="22"/>
          <w:szCs w:val="22"/>
        </w:rPr>
        <w:t>y</w:t>
      </w:r>
      <w:r w:rsidR="00E06F35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z w:val="22"/>
          <w:szCs w:val="22"/>
        </w:rPr>
        <w:t>EXXONMOBIL EXPLORATION ARGENTINA SRL</w:t>
      </w:r>
      <w:r w:rsidR="00E06F35">
        <w:rPr>
          <w:rFonts w:ascii="Calibri" w:eastAsia="Calibri" w:hAnsi="Calibri" w:cs="Calibri"/>
          <w:sz w:val="22"/>
          <w:szCs w:val="22"/>
        </w:rPr>
        <w:t>.</w:t>
      </w:r>
      <w:r w:rsidR="00E06F35"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w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v</w:t>
      </w:r>
      <w:r w:rsidR="00E06F35">
        <w:rPr>
          <w:rFonts w:ascii="Calibri" w:eastAsia="Calibri" w:hAnsi="Calibri" w:cs="Calibri"/>
          <w:sz w:val="22"/>
          <w:szCs w:val="22"/>
        </w:rPr>
        <w:t>er,</w:t>
      </w:r>
      <w:r w:rsidR="00E06F35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if</w:t>
      </w:r>
      <w:r w:rsidR="00E06F35"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Bi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dd</w:t>
      </w:r>
      <w:r w:rsidR="00E06F35">
        <w:rPr>
          <w:rFonts w:ascii="Calibri" w:eastAsia="Calibri" w:hAnsi="Calibri" w:cs="Calibri"/>
          <w:sz w:val="22"/>
          <w:szCs w:val="22"/>
        </w:rPr>
        <w:t>er</w:t>
      </w:r>
      <w:r w:rsidR="00E06F35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d</w:t>
      </w:r>
      <w:r w:rsidR="00E06F35"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z w:val="22"/>
          <w:szCs w:val="22"/>
        </w:rPr>
        <w:t>EXXONMOBIL EXPLORATION ARGENTINA SRL</w:t>
      </w:r>
      <w:r w:rsidR="00E06F35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v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si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gn</w:t>
      </w:r>
      <w:r w:rsidR="00E06F35">
        <w:rPr>
          <w:rFonts w:ascii="Calibri" w:eastAsia="Calibri" w:hAnsi="Calibri" w:cs="Calibri"/>
          <w:sz w:val="22"/>
          <w:szCs w:val="22"/>
        </w:rPr>
        <w:t>ed</w:t>
      </w:r>
      <w:r w:rsidR="00E06F35"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separ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w</w:t>
      </w:r>
      <w:r w:rsidR="00E06F35">
        <w:rPr>
          <w:rFonts w:ascii="Calibri" w:eastAsia="Calibri" w:hAnsi="Calibri" w:cs="Calibri"/>
          <w:sz w:val="22"/>
          <w:szCs w:val="22"/>
        </w:rPr>
        <w:t>ritten</w:t>
      </w:r>
      <w:r w:rsidR="00E06F35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fi</w:t>
      </w:r>
      <w:r w:rsidR="00E06F35">
        <w:rPr>
          <w:rFonts w:ascii="Calibri" w:eastAsia="Calibri" w:hAnsi="Calibri" w:cs="Calibri"/>
          <w:spacing w:val="-4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entia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y 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E06F35">
        <w:rPr>
          <w:rFonts w:ascii="Calibri" w:eastAsia="Calibri" w:hAnsi="Calibri" w:cs="Calibri"/>
          <w:sz w:val="22"/>
          <w:szCs w:val="22"/>
        </w:rPr>
        <w:t>re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>ent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E06F35">
        <w:rPr>
          <w:rFonts w:ascii="Calibri" w:eastAsia="Calibri" w:hAnsi="Calibri" w:cs="Calibri"/>
          <w:sz w:val="22"/>
          <w:szCs w:val="22"/>
        </w:rPr>
        <w:t>xpress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l</w:t>
      </w:r>
      <w:r w:rsidR="00E06F35">
        <w:rPr>
          <w:rFonts w:ascii="Calibri" w:eastAsia="Calibri" w:hAnsi="Calibri" w:cs="Calibri"/>
          <w:sz w:val="22"/>
          <w:szCs w:val="22"/>
        </w:rPr>
        <w:t>y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erta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g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to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E06F35">
        <w:rPr>
          <w:rFonts w:ascii="Calibri" w:eastAsia="Calibri" w:hAnsi="Calibri" w:cs="Calibri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>F</w:t>
      </w:r>
      <w:r w:rsidR="00E06F35">
        <w:rPr>
          <w:rFonts w:ascii="Calibri" w:eastAsia="Calibri" w:hAnsi="Calibri" w:cs="Calibri"/>
          <w:sz w:val="22"/>
          <w:szCs w:val="22"/>
        </w:rPr>
        <w:t xml:space="preserve">Q,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e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 xml:space="preserve">s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that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 xml:space="preserve">ent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w</w:t>
      </w:r>
      <w:r w:rsidR="00E06F35">
        <w:rPr>
          <w:rFonts w:ascii="Calibri" w:eastAsia="Calibri" w:hAnsi="Calibri" w:cs="Calibri"/>
          <w:sz w:val="22"/>
          <w:szCs w:val="22"/>
        </w:rPr>
        <w:t>ill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tr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l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in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 xml:space="preserve">the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v</w:t>
      </w:r>
      <w:r w:rsidR="00E06F35">
        <w:rPr>
          <w:rFonts w:ascii="Calibri" w:eastAsia="Calibri" w:hAnsi="Calibri" w:cs="Calibri"/>
          <w:sz w:val="22"/>
          <w:szCs w:val="22"/>
        </w:rPr>
        <w:t>ent of 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y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fl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E06F35">
        <w:rPr>
          <w:rFonts w:ascii="Calibri" w:eastAsia="Calibri" w:hAnsi="Calibri" w:cs="Calibri"/>
          <w:sz w:val="22"/>
          <w:szCs w:val="22"/>
        </w:rPr>
        <w:t>ct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 xml:space="preserve">with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E06F35">
        <w:rPr>
          <w:rFonts w:ascii="Calibri" w:eastAsia="Calibri" w:hAnsi="Calibri" w:cs="Calibri"/>
          <w:sz w:val="22"/>
          <w:szCs w:val="22"/>
        </w:rPr>
        <w:t>is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ara</w:t>
      </w:r>
      <w:r w:rsidR="00E06F35">
        <w:rPr>
          <w:rFonts w:ascii="Calibri" w:eastAsia="Calibri" w:hAnsi="Calibri" w:cs="Calibri"/>
          <w:spacing w:val="-4"/>
          <w:sz w:val="22"/>
          <w:szCs w:val="22"/>
        </w:rPr>
        <w:t>g</w:t>
      </w:r>
      <w:r w:rsidR="00E06F35">
        <w:rPr>
          <w:rFonts w:ascii="Calibri" w:eastAsia="Calibri" w:hAnsi="Calibri" w:cs="Calibri"/>
          <w:sz w:val="22"/>
          <w:szCs w:val="22"/>
        </w:rPr>
        <w:t>ra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h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2</w:t>
      </w:r>
      <w:r w:rsidR="00E06F35">
        <w:rPr>
          <w:rFonts w:ascii="Calibri" w:eastAsia="Calibri" w:hAnsi="Calibri" w:cs="Calibri"/>
          <w:sz w:val="22"/>
          <w:szCs w:val="22"/>
        </w:rPr>
        <w:t>.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1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1</w:t>
      </w:r>
      <w:r w:rsidR="00E06F35">
        <w:rPr>
          <w:rFonts w:ascii="Calibri" w:eastAsia="Calibri" w:hAnsi="Calibri" w:cs="Calibri"/>
          <w:sz w:val="22"/>
          <w:szCs w:val="22"/>
        </w:rPr>
        <w:t>.</w:t>
      </w:r>
    </w:p>
    <w:p w14:paraId="5513E1EE" w14:textId="77777777" w:rsidR="003D4A70" w:rsidRDefault="003D4A70" w:rsidP="006D773E">
      <w:pPr>
        <w:spacing w:before="1" w:line="120" w:lineRule="exact"/>
        <w:jc w:val="both"/>
        <w:rPr>
          <w:sz w:val="12"/>
          <w:szCs w:val="12"/>
        </w:rPr>
      </w:pPr>
    </w:p>
    <w:p w14:paraId="5513E1EF" w14:textId="70330B5D" w:rsidR="003D4A70" w:rsidRDefault="00E06F35" w:rsidP="006D773E">
      <w:pPr>
        <w:ind w:left="1080" w:right="75" w:hanging="63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.11    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Ex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ept to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lo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epa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writ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entia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>em</w:t>
      </w:r>
      <w:r>
        <w:rPr>
          <w:rFonts w:ascii="Calibri" w:eastAsia="Calibri" w:hAnsi="Calibri" w:cs="Calibri"/>
          <w:sz w:val="22"/>
          <w:szCs w:val="22"/>
        </w:rPr>
        <w:t>ent,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arties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sly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 to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Q,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und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pacing w:val="1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Ex</w:t>
      </w:r>
      <w:r>
        <w:rPr>
          <w:rFonts w:ascii="Calibri" w:eastAsia="Calibri" w:hAnsi="Calibri" w:cs="Calibri"/>
          <w:spacing w:val="1"/>
          <w:sz w:val="22"/>
          <w:szCs w:val="22"/>
        </w:rPr>
        <w:t>xo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ept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ence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resp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isc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sed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 B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pacing w:val="-2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RF</w:t>
      </w:r>
      <w:r>
        <w:rPr>
          <w:rFonts w:ascii="Calibri" w:eastAsia="Calibri" w:hAnsi="Calibri" w:cs="Calibri"/>
          <w:spacing w:val="1"/>
          <w:sz w:val="22"/>
          <w:szCs w:val="22"/>
        </w:rPr>
        <w:t>Q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rees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trict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awi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s)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pacing w:val="-2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 xml:space="preserve">er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theless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such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es,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pacing w:val="1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ereby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z w:val="22"/>
          <w:szCs w:val="22"/>
        </w:rPr>
        <w:t>llify,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ega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d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such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isc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all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affi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ties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er.</w:t>
      </w:r>
    </w:p>
    <w:p w14:paraId="5513E1F0" w14:textId="77777777" w:rsidR="003D4A70" w:rsidRDefault="003D4A70" w:rsidP="006D773E">
      <w:pPr>
        <w:spacing w:line="120" w:lineRule="exact"/>
        <w:jc w:val="both"/>
        <w:rPr>
          <w:sz w:val="12"/>
          <w:szCs w:val="12"/>
        </w:rPr>
      </w:pPr>
    </w:p>
    <w:p w14:paraId="5513E1F2" w14:textId="292EFDCC" w:rsidR="003D4A70" w:rsidRDefault="00E06F35" w:rsidP="006D773E">
      <w:pPr>
        <w:ind w:left="1080" w:right="77" w:hanging="63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 w:rsidR="006D773E">
        <w:rPr>
          <w:rFonts w:ascii="Calibri" w:eastAsia="Calibri" w:hAnsi="Calibri" w:cs="Calibri"/>
          <w:sz w:val="22"/>
          <w:szCs w:val="22"/>
        </w:rPr>
        <w:t xml:space="preserve">.12   </w:t>
      </w:r>
      <w:r w:rsidR="0059705B">
        <w:rPr>
          <w:rFonts w:ascii="Calibri" w:eastAsia="Calibri" w:hAnsi="Calibri" w:cs="Calibri"/>
          <w:spacing w:val="1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rcial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ities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rity</w:t>
      </w:r>
      <w:r w:rsidR="006A1A99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wned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ess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erp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ises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all si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-1"/>
          <w:sz w:val="22"/>
          <w:szCs w:val="22"/>
        </w:rPr>
        <w:t>”</w:t>
      </w:r>
      <w:r>
        <w:rPr>
          <w:rFonts w:ascii="Calibri" w:eastAsia="Calibri" w:hAnsi="Calibri" w:cs="Calibri"/>
          <w:sz w:val="22"/>
          <w:szCs w:val="22"/>
        </w:rPr>
        <w:t>).</w:t>
      </w:r>
      <w:r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pacing w:val="-2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 S</w:t>
      </w:r>
      <w:r>
        <w:rPr>
          <w:rFonts w:ascii="Calibri" w:eastAsia="Calibri" w:hAnsi="Calibri" w:cs="Calibri"/>
          <w:spacing w:val="-1"/>
          <w:sz w:val="22"/>
          <w:szCs w:val="22"/>
        </w:rPr>
        <w:t>upp</w:t>
      </w:r>
      <w:r>
        <w:rPr>
          <w:rFonts w:ascii="Calibri" w:eastAsia="Calibri" w:hAnsi="Calibri" w:cs="Calibri"/>
          <w:sz w:val="22"/>
          <w:szCs w:val="22"/>
        </w:rPr>
        <w:t>lier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iv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ity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tiat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s:</w:t>
      </w:r>
    </w:p>
    <w:p w14:paraId="5513E1F3" w14:textId="77777777" w:rsidR="003D4A70" w:rsidRDefault="003D4A70" w:rsidP="006D773E">
      <w:pPr>
        <w:spacing w:before="1" w:line="120" w:lineRule="exact"/>
        <w:jc w:val="both"/>
        <w:rPr>
          <w:sz w:val="12"/>
          <w:szCs w:val="12"/>
        </w:rPr>
      </w:pPr>
    </w:p>
    <w:p w14:paraId="5513E1F4" w14:textId="77777777" w:rsidR="003D4A70" w:rsidRPr="00E06F35" w:rsidRDefault="00E06F35" w:rsidP="006D773E">
      <w:pPr>
        <w:pStyle w:val="ListParagraph"/>
        <w:numPr>
          <w:ilvl w:val="0"/>
          <w:numId w:val="2"/>
        </w:numPr>
        <w:ind w:right="77"/>
        <w:jc w:val="both"/>
        <w:rPr>
          <w:rFonts w:ascii="Calibri" w:eastAsia="Calibri" w:hAnsi="Calibri" w:cs="Calibri"/>
          <w:spacing w:val="1"/>
          <w:sz w:val="22"/>
          <w:szCs w:val="22"/>
        </w:rPr>
      </w:pPr>
      <w:r w:rsidRPr="00E06F35">
        <w:rPr>
          <w:rFonts w:ascii="Calibri" w:eastAsia="Calibri" w:hAnsi="Calibri" w:cs="Calibri"/>
          <w:spacing w:val="1"/>
          <w:sz w:val="22"/>
          <w:szCs w:val="22"/>
        </w:rPr>
        <w:t>Promote the business case for expanding this element of our supplier footprint, to take full advantage of the exceptional growth in the quality, quantity, and capacity of M/WBEs</w:t>
      </w:r>
    </w:p>
    <w:p w14:paraId="5513E1F5" w14:textId="77777777" w:rsidR="003D4A70" w:rsidRPr="00E06F35" w:rsidRDefault="00E06F35" w:rsidP="006D773E">
      <w:pPr>
        <w:pStyle w:val="ListParagraph"/>
        <w:numPr>
          <w:ilvl w:val="0"/>
          <w:numId w:val="2"/>
        </w:numPr>
        <w:ind w:right="77"/>
        <w:jc w:val="both"/>
        <w:rPr>
          <w:rFonts w:ascii="Calibri" w:eastAsia="Calibri" w:hAnsi="Calibri" w:cs="Calibri"/>
          <w:spacing w:val="1"/>
          <w:sz w:val="22"/>
          <w:szCs w:val="22"/>
        </w:rPr>
      </w:pPr>
      <w:r w:rsidRPr="00E06F35">
        <w:rPr>
          <w:rFonts w:ascii="Calibri" w:eastAsia="Calibri" w:hAnsi="Calibri" w:cs="Calibri"/>
          <w:spacing w:val="1"/>
          <w:sz w:val="22"/>
          <w:szCs w:val="22"/>
        </w:rPr>
        <w:t>Create opportunities for certified M/WBEs by growing incumbent suppliers and bringing new suppliers to our supply chain.</w:t>
      </w:r>
    </w:p>
    <w:p w14:paraId="5513E1F6" w14:textId="77777777" w:rsidR="003D4A70" w:rsidRPr="00E06F35" w:rsidRDefault="00E06F35" w:rsidP="006D773E">
      <w:pPr>
        <w:pStyle w:val="ListParagraph"/>
        <w:numPr>
          <w:ilvl w:val="0"/>
          <w:numId w:val="2"/>
        </w:numPr>
        <w:ind w:right="77"/>
        <w:jc w:val="both"/>
        <w:rPr>
          <w:rFonts w:ascii="Calibri" w:eastAsia="Calibri" w:hAnsi="Calibri" w:cs="Calibri"/>
          <w:spacing w:val="1"/>
          <w:sz w:val="22"/>
          <w:szCs w:val="22"/>
        </w:rPr>
      </w:pPr>
      <w:r w:rsidRPr="00E06F35">
        <w:rPr>
          <w:rFonts w:ascii="Calibri" w:eastAsia="Calibri" w:hAnsi="Calibri" w:cs="Calibri"/>
          <w:spacing w:val="1"/>
          <w:sz w:val="22"/>
          <w:szCs w:val="22"/>
        </w:rPr>
        <w:t>Actively seek out competitive and capable suppliers who share our commitment to strong business ethics, safety, product quality, operational efficiency, continuous improvement, and supply chain reliability</w:t>
      </w:r>
    </w:p>
    <w:p w14:paraId="5513E1F7" w14:textId="22CFDA51" w:rsidR="003D4A70" w:rsidRPr="00E06F35" w:rsidRDefault="006D773E" w:rsidP="006D773E">
      <w:pPr>
        <w:pStyle w:val="ListParagraph"/>
        <w:numPr>
          <w:ilvl w:val="0"/>
          <w:numId w:val="2"/>
        </w:numPr>
        <w:ind w:right="77"/>
        <w:jc w:val="both"/>
        <w:rPr>
          <w:rFonts w:ascii="Calibri" w:eastAsia="Calibri" w:hAnsi="Calibri" w:cs="Calibri"/>
          <w:spacing w:val="1"/>
          <w:sz w:val="22"/>
          <w:szCs w:val="22"/>
        </w:rPr>
      </w:pPr>
      <w:r w:rsidRPr="00E06F35">
        <w:rPr>
          <w:rFonts w:ascii="Calibri" w:eastAsia="Calibri" w:hAnsi="Calibri" w:cs="Calibri"/>
          <w:spacing w:val="1"/>
          <w:sz w:val="22"/>
          <w:szCs w:val="22"/>
        </w:rPr>
        <w:t>Reflect our firm belief in the M</w:t>
      </w:r>
      <w:r w:rsidR="00E06F35" w:rsidRPr="00E06F35">
        <w:rPr>
          <w:rFonts w:ascii="Calibri" w:eastAsia="Calibri" w:hAnsi="Calibri" w:cs="Calibri"/>
          <w:spacing w:val="1"/>
          <w:sz w:val="22"/>
          <w:szCs w:val="22"/>
        </w:rPr>
        <w:t>/</w:t>
      </w:r>
      <w:r w:rsidRPr="00E06F35">
        <w:rPr>
          <w:rFonts w:ascii="Calibri" w:eastAsia="Calibri" w:hAnsi="Calibri" w:cs="Calibri"/>
          <w:spacing w:val="1"/>
          <w:sz w:val="22"/>
          <w:szCs w:val="22"/>
        </w:rPr>
        <w:t>WBE value proposition that each business</w:t>
      </w:r>
      <w:r w:rsidR="00E06F35" w:rsidRPr="00E06F35">
        <w:rPr>
          <w:rFonts w:ascii="Calibri" w:eastAsia="Calibri" w:hAnsi="Calibri" w:cs="Calibri"/>
          <w:spacing w:val="1"/>
          <w:sz w:val="22"/>
          <w:szCs w:val="22"/>
        </w:rPr>
        <w:t xml:space="preserve"> arrangement is commercially competitive and mutually beneficial</w:t>
      </w:r>
    </w:p>
    <w:p w14:paraId="5513E1F8" w14:textId="77777777" w:rsidR="003D4A70" w:rsidRDefault="003D4A70" w:rsidP="006D773E">
      <w:pPr>
        <w:spacing w:before="10" w:line="260" w:lineRule="exact"/>
        <w:jc w:val="both"/>
        <w:rPr>
          <w:sz w:val="26"/>
          <w:szCs w:val="26"/>
        </w:rPr>
      </w:pPr>
    </w:p>
    <w:p w14:paraId="5513E1F9" w14:textId="1CCABB44" w:rsidR="003D4A70" w:rsidRDefault="00E06F35" w:rsidP="006D773E">
      <w:pPr>
        <w:ind w:left="836" w:right="7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(p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sale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istr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e)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ited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States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erica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U.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then,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ent legal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issi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, 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als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pacing w:val="-2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rity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-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wned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 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rci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hod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als,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-c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trac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rs'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rity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wo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wned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rs.</w:t>
      </w:r>
    </w:p>
    <w:p w14:paraId="5513E1FA" w14:textId="77777777" w:rsidR="003D4A70" w:rsidRDefault="003D4A70" w:rsidP="006D773E">
      <w:pPr>
        <w:spacing w:before="8" w:line="120" w:lineRule="exact"/>
        <w:jc w:val="both"/>
        <w:rPr>
          <w:sz w:val="13"/>
          <w:szCs w:val="13"/>
        </w:rPr>
      </w:pPr>
    </w:p>
    <w:p w14:paraId="5513E1FB" w14:textId="77777777" w:rsidR="003D4A70" w:rsidRDefault="003D4A70" w:rsidP="006D773E">
      <w:pPr>
        <w:spacing w:line="200" w:lineRule="exact"/>
        <w:jc w:val="both"/>
      </w:pPr>
    </w:p>
    <w:p w14:paraId="5513E1FC" w14:textId="77777777" w:rsidR="003D4A70" w:rsidRDefault="003D4A70" w:rsidP="006D773E">
      <w:pPr>
        <w:spacing w:line="200" w:lineRule="exact"/>
        <w:jc w:val="both"/>
      </w:pPr>
    </w:p>
    <w:p w14:paraId="5513E1FE" w14:textId="079F068E" w:rsidR="003D4A70" w:rsidRDefault="00E06F35" w:rsidP="006D773E">
      <w:pPr>
        <w:ind w:left="836" w:right="77" w:hanging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2</w:t>
      </w:r>
      <w:r>
        <w:rPr>
          <w:rFonts w:ascii="Calibri" w:eastAsia="Calibri" w:hAnsi="Calibri" w:cs="Calibri"/>
          <w:sz w:val="22"/>
          <w:szCs w:val="22"/>
        </w:rPr>
        <w:t xml:space="preserve">.13     </w:t>
      </w:r>
      <w:r w:rsidR="006D773E"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 xml:space="preserve"> 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 xml:space="preserve">er 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ackn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wled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es 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ft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 xml:space="preserve">are, 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iti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 (c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s")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pacing w:val="-2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aff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lia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 in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RFQ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 laws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stri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their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xpo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sfer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rele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rtain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ern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, legal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entities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ivid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pacing w:val="1"/>
          <w:sz w:val="22"/>
          <w:szCs w:val="22"/>
        </w:rPr>
        <w:t>/o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ertain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ws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 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iste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U.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epa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reau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ndu</w:t>
      </w:r>
      <w:r>
        <w:rPr>
          <w:rFonts w:ascii="Calibri" w:eastAsia="Calibri" w:hAnsi="Calibri" w:cs="Calibri"/>
          <w:sz w:val="22"/>
          <w:szCs w:val="22"/>
        </w:rPr>
        <w:t>stry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U.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epa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the Trea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(Offi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eign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l)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 all 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lica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U.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ire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ents,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xport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ls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theU.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Expo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istrat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tra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sfe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nm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oun</w:t>
      </w:r>
      <w:r>
        <w:rPr>
          <w:rFonts w:ascii="Calibri" w:eastAsia="Calibri" w:hAnsi="Calibri" w:cs="Calibri"/>
          <w:sz w:val="22"/>
          <w:szCs w:val="22"/>
        </w:rPr>
        <w:t>tries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 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rehe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U.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 (in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artic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Q,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sz w:val="22"/>
          <w:szCs w:val="22"/>
        </w:rPr>
        <w:t>a,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),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sact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sfers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entit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ivid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als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entified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n 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 U.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ern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ent’s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ecial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(T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easury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epa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ent)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mm</w:t>
      </w:r>
      <w:r>
        <w:rPr>
          <w:rFonts w:ascii="Calibri" w:eastAsia="Calibri" w:hAnsi="Calibri" w:cs="Calibri"/>
          <w:sz w:val="22"/>
          <w:szCs w:val="22"/>
        </w:rPr>
        <w:t>erce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s.</w:t>
      </w:r>
    </w:p>
    <w:p w14:paraId="5513E1FF" w14:textId="77777777" w:rsidR="003D4A70" w:rsidRDefault="003D4A70" w:rsidP="006D773E">
      <w:pPr>
        <w:spacing w:line="120" w:lineRule="exact"/>
        <w:jc w:val="both"/>
        <w:rPr>
          <w:sz w:val="12"/>
          <w:szCs w:val="12"/>
        </w:rPr>
      </w:pPr>
    </w:p>
    <w:p w14:paraId="5513E200" w14:textId="77777777" w:rsidR="003D4A70" w:rsidRDefault="00E06F35" w:rsidP="006D773E">
      <w:pPr>
        <w:ind w:left="65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.14     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rep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ag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5513E201" w14:textId="77777777" w:rsidR="003D4A70" w:rsidRDefault="003D4A70" w:rsidP="006D773E">
      <w:pPr>
        <w:spacing w:line="120" w:lineRule="exact"/>
        <w:jc w:val="both"/>
        <w:rPr>
          <w:sz w:val="12"/>
          <w:szCs w:val="12"/>
        </w:rPr>
      </w:pPr>
    </w:p>
    <w:p w14:paraId="5513E202" w14:textId="77777777" w:rsidR="003D4A70" w:rsidRPr="00E06F35" w:rsidRDefault="00E06F35" w:rsidP="006D773E">
      <w:pPr>
        <w:pStyle w:val="ListParagraph"/>
        <w:numPr>
          <w:ilvl w:val="0"/>
          <w:numId w:val="2"/>
        </w:numPr>
        <w:ind w:right="77"/>
        <w:jc w:val="both"/>
        <w:rPr>
          <w:rFonts w:ascii="Calibri" w:eastAsia="Calibri" w:hAnsi="Calibri" w:cs="Calibri"/>
          <w:spacing w:val="1"/>
          <w:sz w:val="22"/>
          <w:szCs w:val="22"/>
        </w:rPr>
      </w:pPr>
      <w:r w:rsidRPr="00E06F35">
        <w:rPr>
          <w:rFonts w:ascii="Calibri" w:eastAsia="Calibri" w:hAnsi="Calibri" w:cs="Calibri"/>
          <w:spacing w:val="1"/>
          <w:sz w:val="22"/>
          <w:szCs w:val="22"/>
        </w:rPr>
        <w:t>It shall comply with all applicable laws prohibiting the utilization of forced or compulsory labor;</w:t>
      </w:r>
    </w:p>
    <w:p w14:paraId="5513E203" w14:textId="77777777" w:rsidR="003D4A70" w:rsidRPr="00E06F35" w:rsidRDefault="00E06F35" w:rsidP="006D773E">
      <w:pPr>
        <w:pStyle w:val="ListParagraph"/>
        <w:numPr>
          <w:ilvl w:val="0"/>
          <w:numId w:val="2"/>
        </w:numPr>
        <w:ind w:right="77"/>
        <w:jc w:val="both"/>
        <w:rPr>
          <w:rFonts w:ascii="Calibri" w:eastAsia="Calibri" w:hAnsi="Calibri" w:cs="Calibri"/>
          <w:spacing w:val="1"/>
          <w:sz w:val="22"/>
          <w:szCs w:val="22"/>
        </w:rPr>
      </w:pPr>
      <w:r w:rsidRPr="00E06F35">
        <w:rPr>
          <w:rFonts w:ascii="Calibri" w:eastAsia="Calibri" w:hAnsi="Calibri" w:cs="Calibri"/>
          <w:spacing w:val="1"/>
          <w:sz w:val="22"/>
          <w:szCs w:val="22"/>
        </w:rPr>
        <w:t>It shall provide its employees with working conditions, including payment of wages and benefits, which comply with all applicable laws; and</w:t>
      </w:r>
    </w:p>
    <w:p w14:paraId="5513E204" w14:textId="77777777" w:rsidR="003D4A70" w:rsidRPr="00E06F35" w:rsidRDefault="00E06F35" w:rsidP="006D773E">
      <w:pPr>
        <w:pStyle w:val="ListParagraph"/>
        <w:numPr>
          <w:ilvl w:val="0"/>
          <w:numId w:val="2"/>
        </w:numPr>
        <w:ind w:right="77"/>
        <w:jc w:val="both"/>
        <w:rPr>
          <w:rFonts w:ascii="Calibri" w:eastAsia="Calibri" w:hAnsi="Calibri" w:cs="Calibri"/>
          <w:spacing w:val="1"/>
          <w:sz w:val="22"/>
          <w:szCs w:val="22"/>
        </w:rPr>
      </w:pPr>
      <w:r w:rsidRPr="00E06F35">
        <w:rPr>
          <w:rFonts w:ascii="Calibri" w:eastAsia="Calibri" w:hAnsi="Calibri" w:cs="Calibri"/>
          <w:spacing w:val="1"/>
          <w:sz w:val="22"/>
          <w:szCs w:val="22"/>
        </w:rPr>
        <w:t>It shall ensure that its employees meet the legal employment age requirements in the country of employment.</w:t>
      </w:r>
    </w:p>
    <w:p w14:paraId="5513E205" w14:textId="77777777" w:rsidR="003D4A70" w:rsidRPr="00E06F35" w:rsidRDefault="00E06F35" w:rsidP="006D773E">
      <w:pPr>
        <w:pStyle w:val="ListParagraph"/>
        <w:numPr>
          <w:ilvl w:val="0"/>
          <w:numId w:val="2"/>
        </w:numPr>
        <w:ind w:right="77"/>
        <w:jc w:val="both"/>
        <w:rPr>
          <w:rFonts w:ascii="Calibri" w:eastAsia="Calibri" w:hAnsi="Calibri" w:cs="Calibri"/>
          <w:sz w:val="22"/>
          <w:szCs w:val="22"/>
        </w:rPr>
      </w:pPr>
      <w:r w:rsidRPr="00E06F35">
        <w:rPr>
          <w:rFonts w:ascii="Calibri" w:eastAsia="Calibri" w:hAnsi="Calibri" w:cs="Calibri"/>
          <w:spacing w:val="1"/>
          <w:sz w:val="22"/>
          <w:szCs w:val="22"/>
        </w:rPr>
        <w:t>Adherence to these stated requirements is a condition of</w:t>
      </w:r>
      <w:r w:rsidRPr="00E06F3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06F35">
        <w:rPr>
          <w:rFonts w:ascii="Calibri" w:eastAsia="Calibri" w:hAnsi="Calibri" w:cs="Calibri"/>
          <w:sz w:val="22"/>
          <w:szCs w:val="22"/>
        </w:rPr>
        <w:t>th</w:t>
      </w:r>
      <w:r w:rsidRPr="00E06F35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06F35">
        <w:rPr>
          <w:rFonts w:ascii="Calibri" w:eastAsia="Calibri" w:hAnsi="Calibri" w:cs="Calibri"/>
          <w:sz w:val="22"/>
          <w:szCs w:val="22"/>
        </w:rPr>
        <w:t>s RFQ.</w:t>
      </w:r>
    </w:p>
    <w:p w14:paraId="5513E206" w14:textId="77777777" w:rsidR="003D4A70" w:rsidRDefault="003D4A70" w:rsidP="006D773E">
      <w:pPr>
        <w:spacing w:line="120" w:lineRule="exact"/>
        <w:jc w:val="both"/>
        <w:rPr>
          <w:sz w:val="12"/>
          <w:szCs w:val="12"/>
        </w:rPr>
      </w:pPr>
    </w:p>
    <w:p w14:paraId="5513E207" w14:textId="77777777" w:rsidR="003D4A70" w:rsidRDefault="00E06F35" w:rsidP="006D773E">
      <w:pPr>
        <w:ind w:left="116" w:right="748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z w:val="22"/>
          <w:szCs w:val="22"/>
        </w:rPr>
        <w:t xml:space="preserve">0       </w:t>
      </w:r>
      <w:r>
        <w:rPr>
          <w:rFonts w:ascii="Calibri" w:eastAsia="Calibri" w:hAnsi="Calibri" w:cs="Calibri"/>
          <w:b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ERM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OF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:</w:t>
      </w:r>
    </w:p>
    <w:p w14:paraId="5513E208" w14:textId="77777777" w:rsidR="003D4A70" w:rsidRDefault="003D4A70" w:rsidP="006D773E">
      <w:pPr>
        <w:spacing w:line="120" w:lineRule="exact"/>
        <w:jc w:val="both"/>
        <w:rPr>
          <w:sz w:val="12"/>
          <w:szCs w:val="12"/>
        </w:rPr>
      </w:pPr>
    </w:p>
    <w:p w14:paraId="5513E209" w14:textId="0A10E4AA" w:rsidR="003D4A70" w:rsidRDefault="00E06F35" w:rsidP="006D773E">
      <w:pPr>
        <w:ind w:left="836" w:right="215"/>
        <w:jc w:val="both"/>
        <w:rPr>
          <w:rFonts w:ascii="Calibri" w:eastAsia="Calibri" w:hAnsi="Calibri" w:cs="Calibri"/>
          <w:sz w:val="22"/>
          <w:szCs w:val="22"/>
        </w:rPr>
      </w:pPr>
      <w:r w:rsidRPr="00E06F35">
        <w:rPr>
          <w:rFonts w:ascii="Calibri" w:eastAsia="Calibri" w:hAnsi="Calibri" w:cs="Calibri"/>
          <w:sz w:val="22"/>
          <w:szCs w:val="22"/>
        </w:rPr>
        <w:t>It is</w:t>
      </w:r>
      <w:r w:rsidRP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pacing w:val="-2"/>
          <w:sz w:val="22"/>
          <w:szCs w:val="22"/>
        </w:rPr>
        <w:t>EXXONMOBIL EXPLORATION ARGENTINA SRL</w:t>
      </w:r>
      <w:r w:rsidRPr="00E06F35">
        <w:rPr>
          <w:rFonts w:ascii="Calibri" w:eastAsia="Calibri" w:hAnsi="Calibri" w:cs="Calibri"/>
          <w:spacing w:val="-1"/>
          <w:sz w:val="22"/>
          <w:szCs w:val="22"/>
        </w:rPr>
        <w:t>'</w:t>
      </w:r>
      <w:r w:rsidRPr="00E06F35">
        <w:rPr>
          <w:rFonts w:ascii="Calibri" w:eastAsia="Calibri" w:hAnsi="Calibri" w:cs="Calibri"/>
          <w:sz w:val="22"/>
          <w:szCs w:val="22"/>
        </w:rPr>
        <w:t>s c</w:t>
      </w:r>
      <w:r w:rsidRPr="00E06F35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06F35">
        <w:rPr>
          <w:rFonts w:ascii="Calibri" w:eastAsia="Calibri" w:hAnsi="Calibri" w:cs="Calibri"/>
          <w:sz w:val="22"/>
          <w:szCs w:val="22"/>
        </w:rPr>
        <w:t>r</w:t>
      </w:r>
      <w:r w:rsidRP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E06F35">
        <w:rPr>
          <w:rFonts w:ascii="Calibri" w:eastAsia="Calibri" w:hAnsi="Calibri" w:cs="Calibri"/>
          <w:sz w:val="22"/>
          <w:szCs w:val="22"/>
        </w:rPr>
        <w:t>ent in</w:t>
      </w:r>
      <w:r w:rsidRP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06F35">
        <w:rPr>
          <w:rFonts w:ascii="Calibri" w:eastAsia="Calibri" w:hAnsi="Calibri" w:cs="Calibri"/>
          <w:sz w:val="22"/>
          <w:szCs w:val="22"/>
        </w:rPr>
        <w:t xml:space="preserve">ent </w:t>
      </w:r>
      <w:r w:rsidRPr="00E06F35">
        <w:rPr>
          <w:rFonts w:ascii="Calibri" w:eastAsia="Calibri" w:hAnsi="Calibri" w:cs="Calibri"/>
          <w:spacing w:val="-1"/>
          <w:sz w:val="22"/>
          <w:szCs w:val="22"/>
        </w:rPr>
        <w:t>t</w:t>
      </w:r>
      <w:r w:rsidRPr="00E06F35">
        <w:rPr>
          <w:rFonts w:ascii="Calibri" w:eastAsia="Calibri" w:hAnsi="Calibri" w:cs="Calibri"/>
          <w:sz w:val="22"/>
          <w:szCs w:val="22"/>
        </w:rPr>
        <w:t>o</w:t>
      </w:r>
      <w:r w:rsidRP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06F35">
        <w:rPr>
          <w:rFonts w:ascii="Calibri" w:eastAsia="Calibri" w:hAnsi="Calibri" w:cs="Calibri"/>
          <w:sz w:val="22"/>
          <w:szCs w:val="22"/>
        </w:rPr>
        <w:t>utilize</w:t>
      </w:r>
      <w:r w:rsidRP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6A1A99">
        <w:rPr>
          <w:rFonts w:ascii="Calibri" w:eastAsia="Calibri" w:hAnsi="Calibri" w:cs="Calibri"/>
          <w:sz w:val="22"/>
          <w:szCs w:val="22"/>
        </w:rPr>
        <w:t>the CAODC</w:t>
      </w:r>
      <w:r w:rsidRPr="00E06F35">
        <w:rPr>
          <w:rFonts w:ascii="Calibri" w:eastAsia="Calibri" w:hAnsi="Calibri" w:cs="Calibri"/>
          <w:sz w:val="22"/>
          <w:szCs w:val="22"/>
        </w:rPr>
        <w:t xml:space="preserve"> </w:t>
      </w:r>
      <w:r w:rsidRPr="00E06F35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06F35">
        <w:rPr>
          <w:rFonts w:ascii="Calibri" w:eastAsia="Calibri" w:hAnsi="Calibri" w:cs="Calibri"/>
          <w:sz w:val="22"/>
          <w:szCs w:val="22"/>
        </w:rPr>
        <w:t>c</w:t>
      </w:r>
      <w:r w:rsidRPr="00E06F35">
        <w:rPr>
          <w:rFonts w:ascii="Calibri" w:eastAsia="Calibri" w:hAnsi="Calibri" w:cs="Calibri"/>
          <w:spacing w:val="-3"/>
          <w:sz w:val="22"/>
          <w:szCs w:val="22"/>
        </w:rPr>
        <w:t>u</w:t>
      </w:r>
      <w:r w:rsidRP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06F35">
        <w:rPr>
          <w:rFonts w:ascii="Calibri" w:eastAsia="Calibri" w:hAnsi="Calibri" w:cs="Calibri"/>
          <w:sz w:val="22"/>
          <w:szCs w:val="22"/>
        </w:rPr>
        <w:t>ent</w:t>
      </w:r>
      <w:r w:rsidR="006A1A99">
        <w:rPr>
          <w:rFonts w:ascii="Calibri" w:eastAsia="Calibri" w:hAnsi="Calibri" w:cs="Calibri"/>
          <w:sz w:val="22"/>
          <w:szCs w:val="22"/>
        </w:rPr>
        <w:t xml:space="preserve"> included within the RFP</w:t>
      </w:r>
      <w:r w:rsidRPr="00E06F35">
        <w:rPr>
          <w:rFonts w:ascii="Calibri" w:eastAsia="Calibri" w:hAnsi="Calibri" w:cs="Calibri"/>
          <w:sz w:val="22"/>
          <w:szCs w:val="22"/>
        </w:rPr>
        <w:t xml:space="preserve">. Pricing and commercial terms and conditions will be </w:t>
      </w:r>
      <w:r w:rsidR="006A1A99">
        <w:rPr>
          <w:rFonts w:ascii="Calibri" w:eastAsia="Calibri" w:hAnsi="Calibri" w:cs="Calibri"/>
          <w:sz w:val="22"/>
          <w:szCs w:val="22"/>
        </w:rPr>
        <w:t>included in the applicable bid</w:t>
      </w:r>
      <w:r w:rsidRPr="00E06F35">
        <w:rPr>
          <w:rFonts w:ascii="Calibri" w:eastAsia="Calibri" w:hAnsi="Calibri" w:cs="Calibri"/>
          <w:sz w:val="22"/>
          <w:szCs w:val="22"/>
        </w:rPr>
        <w:t>.</w:t>
      </w:r>
    </w:p>
    <w:p w14:paraId="5513E20A" w14:textId="77777777" w:rsidR="003D4A70" w:rsidRDefault="003D4A70" w:rsidP="006D773E">
      <w:pPr>
        <w:spacing w:before="8" w:line="100" w:lineRule="exact"/>
        <w:jc w:val="both"/>
        <w:rPr>
          <w:sz w:val="11"/>
          <w:szCs w:val="11"/>
        </w:rPr>
      </w:pPr>
    </w:p>
    <w:p w14:paraId="5513E20B" w14:textId="77777777" w:rsidR="003D4A70" w:rsidRDefault="00E06F35" w:rsidP="006D773E">
      <w:pPr>
        <w:ind w:left="116" w:right="625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z w:val="22"/>
          <w:szCs w:val="22"/>
        </w:rPr>
        <w:t xml:space="preserve">0       </w:t>
      </w:r>
      <w:r>
        <w:rPr>
          <w:rFonts w:ascii="Calibri" w:eastAsia="Calibri" w:hAnsi="Calibri" w:cs="Calibri"/>
          <w:b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LL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L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ON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K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sz w:val="22"/>
          <w:szCs w:val="22"/>
        </w:rPr>
        <w:t>:</w:t>
      </w:r>
    </w:p>
    <w:p w14:paraId="5513E20C" w14:textId="77777777" w:rsidR="003D4A70" w:rsidRDefault="003D4A70" w:rsidP="006D773E">
      <w:pPr>
        <w:spacing w:line="120" w:lineRule="exact"/>
        <w:jc w:val="both"/>
        <w:rPr>
          <w:sz w:val="12"/>
          <w:szCs w:val="12"/>
        </w:rPr>
      </w:pPr>
    </w:p>
    <w:p w14:paraId="5513E20D" w14:textId="3AAFC27F" w:rsidR="003D4A70" w:rsidRDefault="0059705B" w:rsidP="006D773E">
      <w:pPr>
        <w:ind w:left="836" w:right="7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EXXONMOBIL EXPLORATION ARGENTINA SRL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d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Bi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dd</w:t>
      </w:r>
      <w:r w:rsidR="00E06F35">
        <w:rPr>
          <w:rFonts w:ascii="Calibri" w:eastAsia="Calibri" w:hAnsi="Calibri" w:cs="Calibri"/>
          <w:sz w:val="22"/>
          <w:szCs w:val="22"/>
        </w:rPr>
        <w:t>er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awa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ract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E06F35">
        <w:rPr>
          <w:rFonts w:ascii="Calibri" w:eastAsia="Calibri" w:hAnsi="Calibri" w:cs="Calibri"/>
          <w:sz w:val="22"/>
          <w:szCs w:val="22"/>
        </w:rPr>
        <w:t>ce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w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h</w:t>
      </w:r>
      <w:r w:rsidR="00E06F35">
        <w:rPr>
          <w:rFonts w:ascii="Calibri" w:eastAsia="Calibri" w:hAnsi="Calibri" w:cs="Calibri"/>
          <w:sz w:val="22"/>
          <w:szCs w:val="22"/>
        </w:rPr>
        <w:t>ere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su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ts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(te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>ed</w:t>
      </w:r>
      <w:r w:rsidR="00E06F35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"Il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E06F35">
        <w:rPr>
          <w:rFonts w:ascii="Calibri" w:eastAsia="Calibri" w:hAnsi="Calibri" w:cs="Calibri"/>
          <w:sz w:val="22"/>
          <w:szCs w:val="22"/>
        </w:rPr>
        <w:t>egal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>at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Br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k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s</w:t>
      </w:r>
      <w:r w:rsidR="00E06F35">
        <w:rPr>
          <w:rFonts w:ascii="Calibri" w:eastAsia="Calibri" w:hAnsi="Calibri" w:cs="Calibri"/>
          <w:sz w:val="22"/>
          <w:szCs w:val="22"/>
        </w:rPr>
        <w:t>")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pp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E06F35">
        <w:rPr>
          <w:rFonts w:ascii="Calibri" w:eastAsia="Calibri" w:hAnsi="Calibri" w:cs="Calibri"/>
          <w:sz w:val="22"/>
          <w:szCs w:val="22"/>
        </w:rPr>
        <w:t>ch su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p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liers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 xml:space="preserve">d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ffer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E06F35">
        <w:rPr>
          <w:rFonts w:ascii="Calibri" w:eastAsia="Calibri" w:hAnsi="Calibri" w:cs="Calibri"/>
          <w:sz w:val="22"/>
          <w:szCs w:val="22"/>
        </w:rPr>
        <w:t>m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fi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ential 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>at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 xml:space="preserve">n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illicit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fl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E06F35">
        <w:rPr>
          <w:rFonts w:ascii="Calibri" w:eastAsia="Calibri" w:hAnsi="Calibri" w:cs="Calibri"/>
          <w:sz w:val="22"/>
          <w:szCs w:val="22"/>
        </w:rPr>
        <w:t>ence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E06F35">
        <w:rPr>
          <w:rFonts w:ascii="Calibri" w:eastAsia="Calibri" w:hAnsi="Calibri" w:cs="Calibri"/>
          <w:sz w:val="22"/>
          <w:szCs w:val="22"/>
        </w:rPr>
        <w:t xml:space="preserve">tain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u</w:t>
      </w:r>
      <w:r w:rsidR="00E06F35">
        <w:rPr>
          <w:rFonts w:ascii="Calibri" w:eastAsia="Calibri" w:hAnsi="Calibri" w:cs="Calibri"/>
          <w:sz w:val="22"/>
          <w:szCs w:val="22"/>
        </w:rPr>
        <w:t>si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ess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thro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ug</w:t>
      </w:r>
      <w:r w:rsidR="00E06F35">
        <w:rPr>
          <w:rFonts w:ascii="Calibri" w:eastAsia="Calibri" w:hAnsi="Calibri" w:cs="Calibri"/>
          <w:sz w:val="22"/>
          <w:szCs w:val="22"/>
        </w:rPr>
        <w:t xml:space="preserve">h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rr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up</w:t>
      </w:r>
      <w:r w:rsidR="00E06F35">
        <w:rPr>
          <w:rFonts w:ascii="Calibri" w:eastAsia="Calibri" w:hAnsi="Calibri" w:cs="Calibri"/>
          <w:sz w:val="22"/>
          <w:szCs w:val="22"/>
        </w:rPr>
        <w:t>ti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 xml:space="preserve">n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the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it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v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dd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g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>c</w:t>
      </w:r>
      <w:r w:rsidR="00E06F35">
        <w:rPr>
          <w:rFonts w:ascii="Calibri" w:eastAsia="Calibri" w:hAnsi="Calibri" w:cs="Calibri"/>
          <w:sz w:val="22"/>
          <w:szCs w:val="22"/>
        </w:rPr>
        <w:t xml:space="preserve">ess. </w:t>
      </w:r>
      <w:r w:rsidR="00E06F35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Bi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dd</w:t>
      </w:r>
      <w:r w:rsidR="00E06F35">
        <w:rPr>
          <w:rFonts w:ascii="Calibri" w:eastAsia="Calibri" w:hAnsi="Calibri" w:cs="Calibri"/>
          <w:sz w:val="22"/>
          <w:szCs w:val="22"/>
        </w:rPr>
        <w:t>er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gn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z</w:t>
      </w:r>
      <w:r w:rsidR="00E06F35">
        <w:rPr>
          <w:rFonts w:ascii="Calibri" w:eastAsia="Calibri" w:hAnsi="Calibri" w:cs="Calibri"/>
          <w:sz w:val="22"/>
          <w:szCs w:val="22"/>
        </w:rPr>
        <w:t>es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that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the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racti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f "Il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E06F35">
        <w:rPr>
          <w:rFonts w:ascii="Calibri" w:eastAsia="Calibri" w:hAnsi="Calibri" w:cs="Calibri"/>
          <w:sz w:val="22"/>
          <w:szCs w:val="22"/>
        </w:rPr>
        <w:t>eg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E06F35">
        <w:rPr>
          <w:rFonts w:ascii="Calibri" w:eastAsia="Calibri" w:hAnsi="Calibri" w:cs="Calibri"/>
          <w:sz w:val="22"/>
          <w:szCs w:val="22"/>
        </w:rPr>
        <w:t>l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>at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B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k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E06F35">
        <w:rPr>
          <w:rFonts w:ascii="Calibri" w:eastAsia="Calibri" w:hAnsi="Calibri" w:cs="Calibri"/>
          <w:sz w:val="22"/>
          <w:szCs w:val="22"/>
        </w:rPr>
        <w:t>ri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g</w:t>
      </w:r>
      <w:r w:rsidR="00E06F35">
        <w:rPr>
          <w:rFonts w:ascii="Calibri" w:eastAsia="Calibri" w:hAnsi="Calibri" w:cs="Calibri"/>
          <w:sz w:val="22"/>
          <w:szCs w:val="22"/>
        </w:rPr>
        <w:t xml:space="preserve">"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 any ot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E06F35">
        <w:rPr>
          <w:rFonts w:ascii="Calibri" w:eastAsia="Calibri" w:hAnsi="Calibri" w:cs="Calibri"/>
          <w:sz w:val="22"/>
          <w:szCs w:val="22"/>
        </w:rPr>
        <w:t>er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rr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up</w:t>
      </w:r>
      <w:r w:rsidR="00E06F35">
        <w:rPr>
          <w:rFonts w:ascii="Calibri" w:eastAsia="Calibri" w:hAnsi="Calibri" w:cs="Calibri"/>
          <w:sz w:val="22"/>
          <w:szCs w:val="22"/>
        </w:rPr>
        <w:t>ti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the agre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 xml:space="preserve">ent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a</w:t>
      </w:r>
      <w:r w:rsidR="00E06F35">
        <w:rPr>
          <w:rFonts w:ascii="Calibri" w:eastAsia="Calibri" w:hAnsi="Calibri" w:cs="Calibri"/>
          <w:sz w:val="22"/>
          <w:szCs w:val="22"/>
        </w:rPr>
        <w:t xml:space="preserve">ward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E06F35">
        <w:rPr>
          <w:rFonts w:ascii="Calibri" w:eastAsia="Calibri" w:hAnsi="Calibri" w:cs="Calibri"/>
          <w:sz w:val="22"/>
          <w:szCs w:val="22"/>
        </w:rPr>
        <w:t>ess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is not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E06F35">
        <w:rPr>
          <w:rFonts w:ascii="Calibri" w:eastAsia="Calibri" w:hAnsi="Calibri" w:cs="Calibri"/>
          <w:sz w:val="22"/>
          <w:szCs w:val="22"/>
        </w:rPr>
        <w:t>d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by</w:t>
      </w:r>
      <w:r w:rsidR="00E06F35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EXXONMOBIL EXPLORATION ARGENTINA SRL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d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Bi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dd</w:t>
      </w:r>
      <w:r w:rsidR="00E06F35">
        <w:rPr>
          <w:rFonts w:ascii="Calibri" w:eastAsia="Calibri" w:hAnsi="Calibri" w:cs="Calibri"/>
          <w:sz w:val="22"/>
          <w:szCs w:val="22"/>
        </w:rPr>
        <w:t>er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warra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ts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d rep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r</w:t>
      </w:r>
      <w:r w:rsidR="00E06F35">
        <w:rPr>
          <w:rFonts w:ascii="Calibri" w:eastAsia="Calibri" w:hAnsi="Calibri" w:cs="Calibri"/>
          <w:sz w:val="22"/>
          <w:szCs w:val="22"/>
        </w:rPr>
        <w:t>es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ts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that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it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E06F35">
        <w:rPr>
          <w:rFonts w:ascii="Calibri" w:eastAsia="Calibri" w:hAnsi="Calibri" w:cs="Calibri"/>
          <w:sz w:val="22"/>
          <w:szCs w:val="22"/>
        </w:rPr>
        <w:t>as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d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will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no</w:t>
      </w:r>
      <w:r w:rsidR="00E06F35">
        <w:rPr>
          <w:rFonts w:ascii="Calibri" w:eastAsia="Calibri" w:hAnsi="Calibri" w:cs="Calibri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E06F35">
        <w:rPr>
          <w:rFonts w:ascii="Calibri" w:eastAsia="Calibri" w:hAnsi="Calibri" w:cs="Calibri"/>
          <w:sz w:val="22"/>
          <w:szCs w:val="22"/>
        </w:rPr>
        <w:t>tili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z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E06F35">
        <w:rPr>
          <w:rFonts w:ascii="Calibri" w:eastAsia="Calibri" w:hAnsi="Calibri" w:cs="Calibri"/>
          <w:sz w:val="22"/>
          <w:szCs w:val="22"/>
        </w:rPr>
        <w:t>legal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E06F35">
        <w:rPr>
          <w:rFonts w:ascii="Calibri" w:eastAsia="Calibri" w:hAnsi="Calibri" w:cs="Calibri"/>
          <w:sz w:val="22"/>
          <w:szCs w:val="22"/>
        </w:rPr>
        <w:t>ti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n Br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k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E06F35">
        <w:rPr>
          <w:rFonts w:ascii="Calibri" w:eastAsia="Calibri" w:hAnsi="Calibri" w:cs="Calibri"/>
          <w:sz w:val="22"/>
          <w:szCs w:val="22"/>
        </w:rPr>
        <w:t>ri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g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in c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onn</w:t>
      </w:r>
      <w:r w:rsidR="00E06F35">
        <w:rPr>
          <w:rFonts w:ascii="Calibri" w:eastAsia="Calibri" w:hAnsi="Calibri" w:cs="Calibri"/>
          <w:sz w:val="22"/>
          <w:szCs w:val="22"/>
        </w:rPr>
        <w:t>ec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n with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E06F35">
        <w:rPr>
          <w:rFonts w:ascii="Calibri" w:eastAsia="Calibri" w:hAnsi="Calibri" w:cs="Calibri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F</w:t>
      </w:r>
      <w:r w:rsidR="00E06F35">
        <w:rPr>
          <w:rFonts w:ascii="Calibri" w:eastAsia="Calibri" w:hAnsi="Calibri" w:cs="Calibri"/>
          <w:sz w:val="22"/>
          <w:szCs w:val="22"/>
        </w:rPr>
        <w:t>Q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 the</w:t>
      </w:r>
      <w:r w:rsidR="00E06F35"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go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E06F35">
        <w:rPr>
          <w:rFonts w:ascii="Calibri" w:eastAsia="Calibri" w:hAnsi="Calibri" w:cs="Calibri"/>
          <w:sz w:val="22"/>
          <w:szCs w:val="22"/>
        </w:rPr>
        <w:t>er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v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c</w:t>
      </w:r>
      <w:r w:rsidR="00E06F35">
        <w:rPr>
          <w:rFonts w:ascii="Calibri" w:eastAsia="Calibri" w:hAnsi="Calibri" w:cs="Calibri"/>
          <w:sz w:val="22"/>
          <w:szCs w:val="22"/>
        </w:rPr>
        <w:t>es</w:t>
      </w:r>
      <w:r w:rsidR="00E06F35"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sc</w:t>
      </w:r>
      <w:r w:rsidR="00E06F35">
        <w:rPr>
          <w:rFonts w:ascii="Calibri" w:eastAsia="Calibri" w:hAnsi="Calibri" w:cs="Calibri"/>
          <w:sz w:val="22"/>
          <w:szCs w:val="22"/>
        </w:rPr>
        <w:t>ri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E06F35">
        <w:rPr>
          <w:rFonts w:ascii="Calibri" w:eastAsia="Calibri" w:hAnsi="Calibri" w:cs="Calibri"/>
          <w:sz w:val="22"/>
          <w:szCs w:val="22"/>
        </w:rPr>
        <w:t>ed</w:t>
      </w:r>
      <w:r w:rsidR="00E06F35"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E06F35">
        <w:rPr>
          <w:rFonts w:ascii="Calibri" w:eastAsia="Calibri" w:hAnsi="Calibri" w:cs="Calibri"/>
          <w:sz w:val="22"/>
          <w:szCs w:val="22"/>
        </w:rPr>
        <w:t>erein.   Bi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dd</w:t>
      </w:r>
      <w:r w:rsidR="00E06F35">
        <w:rPr>
          <w:rFonts w:ascii="Calibri" w:eastAsia="Calibri" w:hAnsi="Calibri" w:cs="Calibri"/>
          <w:sz w:val="22"/>
          <w:szCs w:val="22"/>
        </w:rPr>
        <w:t>er</w:t>
      </w:r>
      <w:r w:rsidR="00E06F35"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E06F35">
        <w:rPr>
          <w:rFonts w:ascii="Calibri" w:eastAsia="Calibri" w:hAnsi="Calibri" w:cs="Calibri"/>
          <w:sz w:val="22"/>
          <w:szCs w:val="22"/>
        </w:rPr>
        <w:t>es</w:t>
      </w:r>
      <w:r w:rsidR="00E06F35"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that</w:t>
      </w:r>
      <w:r w:rsidR="00E06F35"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if</w:t>
      </w:r>
      <w:r w:rsidR="00E06F35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an</w:t>
      </w:r>
      <w:r w:rsidR="00E06F35"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E06F35">
        <w:rPr>
          <w:rFonts w:ascii="Calibri" w:eastAsia="Calibri" w:hAnsi="Calibri" w:cs="Calibri"/>
          <w:sz w:val="22"/>
          <w:szCs w:val="22"/>
        </w:rPr>
        <w:t>legal</w:t>
      </w:r>
      <w:r w:rsidR="00E06F35"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>ati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B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k</w:t>
      </w:r>
      <w:r w:rsidR="00E06F35">
        <w:rPr>
          <w:rFonts w:ascii="Calibri" w:eastAsia="Calibri" w:hAnsi="Calibri" w:cs="Calibri"/>
          <w:sz w:val="22"/>
          <w:szCs w:val="22"/>
        </w:rPr>
        <w:t>er</w:t>
      </w:r>
      <w:r w:rsidR="00E06F35"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proofErr w:type="gramStart"/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pp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6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E06F35">
        <w:rPr>
          <w:rFonts w:ascii="Calibri" w:eastAsia="Calibri" w:hAnsi="Calibri" w:cs="Calibri"/>
          <w:sz w:val="22"/>
          <w:szCs w:val="22"/>
        </w:rPr>
        <w:t>ches</w:t>
      </w:r>
      <w:proofErr w:type="gramEnd"/>
      <w:r w:rsidR="00E06F35">
        <w:rPr>
          <w:rFonts w:ascii="Calibri" w:eastAsia="Calibri" w:hAnsi="Calibri" w:cs="Calibri"/>
          <w:sz w:val="22"/>
          <w:szCs w:val="22"/>
        </w:rPr>
        <w:t xml:space="preserve"> Bi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dd</w:t>
      </w:r>
      <w:r w:rsidR="00E06F35">
        <w:rPr>
          <w:rFonts w:ascii="Calibri" w:eastAsia="Calibri" w:hAnsi="Calibri" w:cs="Calibri"/>
          <w:sz w:val="22"/>
          <w:szCs w:val="22"/>
        </w:rPr>
        <w:t>er</w:t>
      </w:r>
      <w:r w:rsidR="00E06F35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cerni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g</w:t>
      </w:r>
      <w:r w:rsidR="00E06F35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E06F35">
        <w:rPr>
          <w:rFonts w:ascii="Calibri" w:eastAsia="Calibri" w:hAnsi="Calibri" w:cs="Calibri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RFQ</w:t>
      </w:r>
      <w:r w:rsidR="00E06F35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such</w:t>
      </w:r>
      <w:r w:rsidR="00E06F35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bu</w:t>
      </w:r>
      <w:r w:rsidR="00E06F35">
        <w:rPr>
          <w:rFonts w:ascii="Calibri" w:eastAsia="Calibri" w:hAnsi="Calibri" w:cs="Calibri"/>
          <w:sz w:val="22"/>
          <w:szCs w:val="22"/>
        </w:rPr>
        <w:t>si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ess,</w:t>
      </w:r>
      <w:r w:rsidR="00E06F35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Bi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dd</w:t>
      </w:r>
      <w:r w:rsidR="00E06F35">
        <w:rPr>
          <w:rFonts w:ascii="Calibri" w:eastAsia="Calibri" w:hAnsi="Calibri" w:cs="Calibri"/>
          <w:sz w:val="22"/>
          <w:szCs w:val="22"/>
        </w:rPr>
        <w:t>er</w:t>
      </w:r>
      <w:r w:rsidR="00E06F35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wi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l</w:t>
      </w:r>
      <w:r w:rsidR="00E06F35">
        <w:rPr>
          <w:rFonts w:ascii="Calibri" w:eastAsia="Calibri" w:hAnsi="Calibri" w:cs="Calibri"/>
          <w:sz w:val="22"/>
          <w:szCs w:val="22"/>
        </w:rPr>
        <w:t>l</w:t>
      </w:r>
      <w:r w:rsidR="00E06F35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act</w:t>
      </w:r>
      <w:r w:rsidR="00E06F35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EXXONMOBIL EXPLORATION ARGENTINA SRL</w:t>
      </w:r>
      <w:r w:rsidR="00E06F35">
        <w:rPr>
          <w:rFonts w:ascii="Calibri" w:eastAsia="Calibri" w:hAnsi="Calibri" w:cs="Calibri"/>
          <w:sz w:val="22"/>
          <w:szCs w:val="22"/>
        </w:rPr>
        <w:t>.</w:t>
      </w:r>
      <w:r w:rsidR="00E06F35"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EXXONMOBIL EXPLORATION ARGENTINA SRL</w:t>
      </w:r>
      <w:r w:rsidR="00E06F35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und</w:t>
      </w:r>
      <w:r w:rsidR="00E06F35">
        <w:rPr>
          <w:rFonts w:ascii="Calibri" w:eastAsia="Calibri" w:hAnsi="Calibri" w:cs="Calibri"/>
          <w:sz w:val="22"/>
          <w:szCs w:val="22"/>
        </w:rPr>
        <w:t>ert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a</w:t>
      </w:r>
      <w:r w:rsidR="00E06F35">
        <w:rPr>
          <w:rFonts w:ascii="Calibri" w:eastAsia="Calibri" w:hAnsi="Calibri" w:cs="Calibri"/>
          <w:sz w:val="22"/>
          <w:szCs w:val="22"/>
        </w:rPr>
        <w:t>k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E06F35">
        <w:rPr>
          <w:rFonts w:ascii="Calibri" w:eastAsia="Calibri" w:hAnsi="Calibri" w:cs="Calibri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that</w:t>
      </w:r>
      <w:r w:rsidR="00E06F35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the</w:t>
      </w:r>
      <w:r w:rsidR="00E06F35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>ati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n will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tr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E06F35">
        <w:rPr>
          <w:rFonts w:ascii="Calibri" w:eastAsia="Calibri" w:hAnsi="Calibri" w:cs="Calibri"/>
          <w:sz w:val="22"/>
          <w:szCs w:val="22"/>
        </w:rPr>
        <w:t>at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E06F35">
        <w:rPr>
          <w:rFonts w:ascii="Calibri" w:eastAsia="Calibri" w:hAnsi="Calibri" w:cs="Calibri"/>
          <w:sz w:val="22"/>
          <w:szCs w:val="22"/>
        </w:rPr>
        <w:t>d with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the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u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st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fi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entia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y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d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l</w:t>
      </w:r>
      <w:r w:rsidR="00E06F35">
        <w:rPr>
          <w:rFonts w:ascii="Calibri" w:eastAsia="Calibri" w:hAnsi="Calibri" w:cs="Calibri"/>
          <w:sz w:val="22"/>
          <w:szCs w:val="22"/>
        </w:rPr>
        <w:t>so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that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EXXONMOBIL EXPLORATION ARGENTINA SRL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will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nd</w:t>
      </w:r>
      <w:r w:rsidR="00E06F35">
        <w:rPr>
          <w:rFonts w:ascii="Calibri" w:eastAsia="Calibri" w:hAnsi="Calibri" w:cs="Calibri"/>
          <w:sz w:val="22"/>
          <w:szCs w:val="22"/>
        </w:rPr>
        <w:t>le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E06F35">
        <w:rPr>
          <w:rFonts w:ascii="Calibri" w:eastAsia="Calibri" w:hAnsi="Calibri" w:cs="Calibri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RFQ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ce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s</w:t>
      </w:r>
      <w:r w:rsidR="00E06F35">
        <w:rPr>
          <w:rFonts w:ascii="Calibri" w:eastAsia="Calibri" w:hAnsi="Calibri" w:cs="Calibri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with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E06F35">
        <w:rPr>
          <w:rFonts w:ascii="Calibri" w:eastAsia="Calibri" w:hAnsi="Calibri" w:cs="Calibri"/>
          <w:sz w:val="22"/>
          <w:szCs w:val="22"/>
        </w:rPr>
        <w:t>x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ra se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E06F35">
        <w:rPr>
          <w:rFonts w:ascii="Calibri" w:eastAsia="Calibri" w:hAnsi="Calibri" w:cs="Calibri"/>
          <w:sz w:val="22"/>
          <w:szCs w:val="22"/>
        </w:rPr>
        <w:t>rity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 w:rsidR="00E06F35">
        <w:rPr>
          <w:rFonts w:ascii="Calibri" w:eastAsia="Calibri" w:hAnsi="Calibri" w:cs="Calibri"/>
          <w:sz w:val="22"/>
          <w:szCs w:val="22"/>
        </w:rPr>
        <w:t>easures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 xml:space="preserve">in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er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to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pr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v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y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E06F35">
        <w:rPr>
          <w:rFonts w:ascii="Calibri" w:eastAsia="Calibri" w:hAnsi="Calibri" w:cs="Calibri"/>
          <w:sz w:val="22"/>
          <w:szCs w:val="22"/>
        </w:rPr>
        <w:t>ti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fr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m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ga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in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g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any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un</w:t>
      </w:r>
      <w:r w:rsidR="00E06F35">
        <w:rPr>
          <w:rFonts w:ascii="Calibri" w:eastAsia="Calibri" w:hAnsi="Calibri" w:cs="Calibri"/>
          <w:sz w:val="22"/>
          <w:szCs w:val="22"/>
        </w:rPr>
        <w:t>fa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E06F35">
        <w:rPr>
          <w:rFonts w:ascii="Calibri" w:eastAsia="Calibri" w:hAnsi="Calibri" w:cs="Calibri"/>
          <w:sz w:val="22"/>
          <w:szCs w:val="22"/>
        </w:rPr>
        <w:t>r a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d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v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tage.</w:t>
      </w:r>
    </w:p>
    <w:p w14:paraId="5513E20E" w14:textId="77777777" w:rsidR="003D4A70" w:rsidRDefault="003D4A70" w:rsidP="006D773E">
      <w:pPr>
        <w:spacing w:before="8" w:line="100" w:lineRule="exact"/>
        <w:jc w:val="both"/>
        <w:rPr>
          <w:sz w:val="11"/>
          <w:szCs w:val="11"/>
        </w:rPr>
      </w:pPr>
    </w:p>
    <w:p w14:paraId="5513E20F" w14:textId="77777777" w:rsidR="003D4A70" w:rsidRDefault="00E06F35" w:rsidP="006D773E">
      <w:pPr>
        <w:ind w:left="116" w:right="673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z w:val="22"/>
          <w:szCs w:val="22"/>
        </w:rPr>
        <w:t xml:space="preserve">0       </w:t>
      </w:r>
      <w:r>
        <w:rPr>
          <w:rFonts w:ascii="Calibri" w:eastAsia="Calibri" w:hAnsi="Calibri" w:cs="Calibri"/>
          <w:b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BI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'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K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W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ED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3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:</w:t>
      </w:r>
    </w:p>
    <w:p w14:paraId="5513E210" w14:textId="77777777" w:rsidR="003D4A70" w:rsidRDefault="003D4A70" w:rsidP="006D773E">
      <w:pPr>
        <w:spacing w:line="120" w:lineRule="exact"/>
        <w:jc w:val="both"/>
        <w:rPr>
          <w:sz w:val="12"/>
          <w:szCs w:val="12"/>
        </w:rPr>
      </w:pPr>
    </w:p>
    <w:p w14:paraId="5513E211" w14:textId="471E23B5" w:rsidR="003D4A70" w:rsidRDefault="00E06F35" w:rsidP="006D773E">
      <w:pPr>
        <w:ind w:left="836" w:right="7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Each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er,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artici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RFQ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kn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wled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(i)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read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und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1"/>
          <w:sz w:val="22"/>
          <w:szCs w:val="22"/>
        </w:rPr>
        <w:t>too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Q 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s;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(ii)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wa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all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aim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ts,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enses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wha</w:t>
      </w:r>
      <w:r>
        <w:rPr>
          <w:rFonts w:ascii="Calibri" w:eastAsia="Calibri" w:hAnsi="Calibri" w:cs="Calibri"/>
          <w:spacing w:val="-2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 xml:space="preserve">fered,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aid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red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</w:t>
      </w:r>
      <w:r>
        <w:rPr>
          <w:rFonts w:ascii="Calibri" w:eastAsia="Calibri" w:hAnsi="Calibri" w:cs="Calibri"/>
          <w:spacing w:val="5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RFQ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(ii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y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artici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 in 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RFQ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ack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wle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epts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these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5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(i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that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ard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is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proce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cial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al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14:paraId="5513E212" w14:textId="77777777" w:rsidR="003D4A70" w:rsidRDefault="003D4A70" w:rsidP="006D773E">
      <w:pPr>
        <w:spacing w:before="9" w:line="180" w:lineRule="exact"/>
        <w:jc w:val="both"/>
        <w:rPr>
          <w:sz w:val="18"/>
          <w:szCs w:val="18"/>
        </w:rPr>
      </w:pPr>
    </w:p>
    <w:p w14:paraId="5513E213" w14:textId="16CC38B5" w:rsidR="003D4A70" w:rsidRDefault="003D4A70" w:rsidP="006D773E">
      <w:pPr>
        <w:spacing w:line="200" w:lineRule="exact"/>
        <w:jc w:val="both"/>
      </w:pPr>
    </w:p>
    <w:p w14:paraId="33A831D3" w14:textId="387D5194" w:rsidR="0001137E" w:rsidRDefault="0001137E" w:rsidP="006D773E">
      <w:pPr>
        <w:spacing w:line="200" w:lineRule="exact"/>
        <w:jc w:val="both"/>
      </w:pPr>
    </w:p>
    <w:p w14:paraId="3AAF7FC5" w14:textId="77777777" w:rsidR="0001137E" w:rsidRDefault="0001137E" w:rsidP="006D773E">
      <w:pPr>
        <w:spacing w:line="200" w:lineRule="exact"/>
        <w:jc w:val="both"/>
      </w:pPr>
    </w:p>
    <w:p w14:paraId="5513E214" w14:textId="77777777" w:rsidR="003D4A70" w:rsidRDefault="00E06F35" w:rsidP="006D773E">
      <w:pPr>
        <w:spacing w:line="480" w:lineRule="auto"/>
        <w:ind w:left="116" w:right="690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lastRenderedPageBreak/>
        <w:t>S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ON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RMS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OND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 xml:space="preserve">ONS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URE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OF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EEM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NT</w:t>
      </w:r>
      <w:r>
        <w:rPr>
          <w:rFonts w:ascii="Calibri" w:eastAsia="Calibri" w:hAnsi="Calibri" w:cs="Calibri"/>
          <w:b/>
          <w:sz w:val="22"/>
          <w:szCs w:val="22"/>
        </w:rPr>
        <w:t>:</w:t>
      </w:r>
    </w:p>
    <w:p w14:paraId="5513E215" w14:textId="77194AD5" w:rsidR="003D4A70" w:rsidRDefault="00E06F35" w:rsidP="006D773E">
      <w:pPr>
        <w:spacing w:before="46"/>
        <w:ind w:left="116" w:right="75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b/>
          <w:sz w:val="22"/>
          <w:szCs w:val="22"/>
        </w:rPr>
        <w:t>te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d 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 xml:space="preserve">n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a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)</w:t>
      </w:r>
      <w:r>
        <w:rPr>
          <w:rFonts w:ascii="Calibri" w:eastAsia="Calibri" w:hAnsi="Calibri" w:cs="Calibri"/>
          <w:b/>
          <w:sz w:val="22"/>
          <w:szCs w:val="22"/>
        </w:rPr>
        <w:t xml:space="preserve">. </w:t>
      </w:r>
      <w:r>
        <w:rPr>
          <w:rFonts w:ascii="Calibri" w:eastAsia="Calibri" w:hAnsi="Calibri" w:cs="Calibri"/>
          <w:b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nab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g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a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b/>
          <w:spacing w:val="-2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ope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to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ood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s,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 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ne</w:t>
      </w:r>
      <w:r>
        <w:rPr>
          <w:rFonts w:ascii="Calibri" w:eastAsia="Calibri" w:hAnsi="Calibri" w:cs="Calibri"/>
          <w:b/>
          <w:sz w:val="22"/>
          <w:szCs w:val="22"/>
        </w:rPr>
        <w:t>ss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need</w:t>
      </w:r>
      <w:r>
        <w:rPr>
          <w:rFonts w:ascii="Calibri" w:eastAsia="Calibri" w:hAnsi="Calibri" w:cs="Calibri"/>
          <w:b/>
          <w:sz w:val="22"/>
          <w:szCs w:val="22"/>
        </w:rPr>
        <w:t>s.</w:t>
      </w:r>
      <w:r>
        <w:rPr>
          <w:rFonts w:ascii="Calibri" w:eastAsia="Calibri" w:hAnsi="Calibri" w:cs="Calibri"/>
          <w:b/>
          <w:spacing w:val="3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owe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b/>
          <w:spacing w:val="-2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b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nab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t,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doe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te</w:t>
      </w:r>
      <w:r>
        <w:rPr>
          <w:rFonts w:ascii="Calibri" w:eastAsia="Calibri" w:hAnsi="Calibri" w:cs="Calibri"/>
          <w:b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b/>
          <w:spacing w:val="-2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ffi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tes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ood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vi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s,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 xml:space="preserve">se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. </w:t>
      </w:r>
      <w:r>
        <w:rPr>
          <w:rFonts w:ascii="Calibri" w:eastAsia="Calibri" w:hAnsi="Calibri" w:cs="Calibri"/>
          <w:b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ste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ad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 xml:space="preserve">f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ts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ms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wou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ted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may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d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unde</w:t>
      </w:r>
      <w:r>
        <w:rPr>
          <w:rFonts w:ascii="Calibri" w:eastAsia="Calibri" w:hAnsi="Calibri" w:cs="Calibri"/>
          <w:b/>
          <w:sz w:val="22"/>
          <w:szCs w:val="22"/>
        </w:rPr>
        <w:t>r 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fut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f th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t.</w:t>
      </w:r>
    </w:p>
    <w:p w14:paraId="2058C6FD" w14:textId="0CEDD227" w:rsidR="0001137E" w:rsidRDefault="0001137E" w:rsidP="006D773E">
      <w:pPr>
        <w:spacing w:before="46"/>
        <w:ind w:left="116" w:right="75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5513E216" w14:textId="289A333B" w:rsidR="003D4A70" w:rsidRDefault="00E06F35" w:rsidP="006D773E">
      <w:pPr>
        <w:spacing w:before="49"/>
        <w:ind w:left="116" w:right="7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mp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b/>
          <w:sz w:val="22"/>
          <w:szCs w:val="22"/>
        </w:rPr>
        <w:t>te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7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b/>
          <w:spacing w:val="-2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ff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may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equ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ir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add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ona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ff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ter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 xml:space="preserve">y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ue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unde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enab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ff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s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 xml:space="preserve">l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 xml:space="preserve">t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hed</w:t>
      </w:r>
      <w:r>
        <w:rPr>
          <w:rFonts w:ascii="Calibri" w:eastAsia="Calibri" w:hAnsi="Calibri" w:cs="Calibri"/>
          <w:b/>
          <w:sz w:val="22"/>
          <w:szCs w:val="22"/>
        </w:rPr>
        <w:t xml:space="preserve">. </w:t>
      </w:r>
      <w:r>
        <w:rPr>
          <w:rFonts w:ascii="Calibri" w:eastAsia="Calibri" w:hAnsi="Calibri" w:cs="Calibri"/>
          <w:b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s, 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may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ste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sz w:val="22"/>
          <w:szCs w:val="22"/>
        </w:rPr>
        <w:t xml:space="preserve">f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nde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att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nab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t.</w:t>
      </w:r>
    </w:p>
    <w:p w14:paraId="5513E217" w14:textId="77777777" w:rsidR="003D4A70" w:rsidRDefault="003D4A70" w:rsidP="006D773E">
      <w:pPr>
        <w:spacing w:before="6" w:line="260" w:lineRule="exact"/>
        <w:jc w:val="both"/>
        <w:rPr>
          <w:sz w:val="26"/>
          <w:szCs w:val="26"/>
        </w:rPr>
      </w:pPr>
    </w:p>
    <w:p w14:paraId="5513E219" w14:textId="77777777" w:rsidR="003D4A70" w:rsidRDefault="003D4A70" w:rsidP="006D773E">
      <w:pPr>
        <w:spacing w:before="8" w:line="120" w:lineRule="exact"/>
        <w:jc w:val="both"/>
        <w:rPr>
          <w:sz w:val="13"/>
          <w:szCs w:val="13"/>
        </w:rPr>
      </w:pPr>
    </w:p>
    <w:p w14:paraId="5513E21D" w14:textId="77777777" w:rsidR="003D4A70" w:rsidRDefault="003D4A70" w:rsidP="006D773E">
      <w:pPr>
        <w:spacing w:before="1" w:line="120" w:lineRule="exact"/>
        <w:jc w:val="both"/>
        <w:rPr>
          <w:sz w:val="12"/>
          <w:szCs w:val="12"/>
        </w:rPr>
      </w:pPr>
    </w:p>
    <w:p w14:paraId="5513E21E" w14:textId="6C9C2DC4" w:rsidR="003D4A70" w:rsidRDefault="00E06F35" w:rsidP="006D773E">
      <w:pPr>
        <w:ind w:left="116" w:right="85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T</w:t>
      </w:r>
      <w:r w:rsidR="006A1A99">
        <w:rPr>
          <w:rFonts w:ascii="Calibri" w:eastAsia="Calibri" w:hAnsi="Calibri" w:cs="Calibri"/>
          <w:b/>
          <w:sz w:val="22"/>
          <w:szCs w:val="22"/>
          <w:u w:val="single" w:color="000000"/>
        </w:rPr>
        <w:t>E 1</w:t>
      </w:r>
      <w:r>
        <w:rPr>
          <w:rFonts w:ascii="Calibri" w:eastAsia="Calibri" w:hAnsi="Calibri" w:cs="Calibri"/>
          <w:b/>
          <w:sz w:val="22"/>
          <w:szCs w:val="22"/>
        </w:rPr>
        <w:t xml:space="preserve"> –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bid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hed</w:t>
      </w:r>
      <w:r>
        <w:rPr>
          <w:rFonts w:ascii="Calibri" w:eastAsia="Calibri" w:hAnsi="Calibri" w:cs="Calibri"/>
          <w:b/>
          <w:sz w:val="22"/>
          <w:szCs w:val="22"/>
        </w:rPr>
        <w:t xml:space="preserve">, </w:t>
      </w:r>
      <w:r w:rsidR="0059705B">
        <w:rPr>
          <w:rFonts w:ascii="Calibri" w:eastAsia="Calibri" w:hAnsi="Calibri" w:cs="Calibri"/>
          <w:b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th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dde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s</w:t>
      </w:r>
    </w:p>
    <w:p w14:paraId="5513E21F" w14:textId="77777777" w:rsidR="003D4A70" w:rsidRDefault="003D4A70" w:rsidP="006D773E">
      <w:pPr>
        <w:spacing w:before="1" w:line="120" w:lineRule="exact"/>
        <w:jc w:val="both"/>
        <w:rPr>
          <w:sz w:val="12"/>
          <w:szCs w:val="12"/>
        </w:rPr>
      </w:pPr>
    </w:p>
    <w:p w14:paraId="5513E220" w14:textId="6B11587D" w:rsidR="003D4A70" w:rsidRDefault="00E06F35" w:rsidP="006D773E">
      <w:pPr>
        <w:ind w:left="116" w:right="7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6"/>
          <w:sz w:val="22"/>
          <w:szCs w:val="22"/>
          <w:u w:val="single" w:color="000000"/>
        </w:rPr>
        <w:t xml:space="preserve"> </w:t>
      </w:r>
      <w:r w:rsidR="006A1A99">
        <w:rPr>
          <w:rFonts w:ascii="Calibri" w:eastAsia="Calibri" w:hAnsi="Calibri" w:cs="Calibri"/>
          <w:b/>
          <w:sz w:val="22"/>
          <w:szCs w:val="22"/>
          <w:u w:val="single" w:color="000000"/>
        </w:rPr>
        <w:t>2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–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dde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x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ted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ov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mplete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eque</w:t>
      </w:r>
      <w:r>
        <w:rPr>
          <w:rFonts w:ascii="Calibri" w:eastAsia="Calibri" w:hAnsi="Calibri" w:cs="Calibri"/>
          <w:b/>
          <w:sz w:val="22"/>
          <w:szCs w:val="22"/>
        </w:rPr>
        <w:t>sted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op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k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b/>
          <w:spacing w:val="-2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rv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 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to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mplete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 xml:space="preserve">d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d 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 xml:space="preserve">. </w:t>
      </w:r>
      <w:r>
        <w:rPr>
          <w:rFonts w:ascii="Calibri" w:eastAsia="Calibri" w:hAnsi="Calibri" w:cs="Calibri"/>
          <w:b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al</w:t>
      </w:r>
      <w:r>
        <w:rPr>
          <w:rFonts w:ascii="Calibri" w:eastAsia="Calibri" w:hAnsi="Calibri" w:cs="Calibri"/>
          <w:b/>
          <w:sz w:val="22"/>
          <w:szCs w:val="22"/>
        </w:rPr>
        <w:t xml:space="preserve">so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unde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Bi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may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ope</w:t>
      </w:r>
      <w:r>
        <w:rPr>
          <w:rFonts w:ascii="Calibri" w:eastAsia="Calibri" w:hAnsi="Calibri" w:cs="Calibri"/>
          <w:b/>
          <w:sz w:val="22"/>
          <w:szCs w:val="22"/>
        </w:rPr>
        <w:t xml:space="preserve">;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 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gramEnd"/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 xml:space="preserve">d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ep</w:t>
      </w:r>
      <w:r>
        <w:rPr>
          <w:rFonts w:ascii="Calibri" w:eastAsia="Calibri" w:hAnsi="Calibri" w:cs="Calibri"/>
          <w:b/>
          <w:sz w:val="22"/>
          <w:szCs w:val="22"/>
        </w:rPr>
        <w:t>te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sectPr w:rsidR="003D4A70">
      <w:footerReference w:type="default" r:id="rId10"/>
      <w:pgSz w:w="12240" w:h="15840"/>
      <w:pgMar w:top="1240" w:right="600" w:bottom="280" w:left="1180" w:header="0" w:footer="8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2FA7BB" w14:textId="77777777" w:rsidR="00871D4E" w:rsidRDefault="00871D4E">
      <w:r>
        <w:separator/>
      </w:r>
    </w:p>
  </w:endnote>
  <w:endnote w:type="continuationSeparator" w:id="0">
    <w:p w14:paraId="6DF60E9A" w14:textId="77777777" w:rsidR="00871D4E" w:rsidRDefault="00871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3E225" w14:textId="77777777" w:rsidR="003D4A70" w:rsidRDefault="00BA0A56">
    <w:pPr>
      <w:spacing w:line="200" w:lineRule="exact"/>
    </w:pPr>
    <w:r>
      <w:pict w14:anchorId="5513E22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9.85pt;margin-top:737.55pt;width:43.1pt;height:10.05pt;z-index:-251658752;mso-position-horizontal-relative:page;mso-position-vertical-relative:page" filled="f" stroked="f">
          <v:textbox style="mso-next-textbox:#_x0000_s2049" inset="0,0,0,0">
            <w:txbxContent>
              <w:p w14:paraId="5513E227" w14:textId="0FC952EB" w:rsidR="003D4A70" w:rsidRDefault="00E06F35">
                <w:pPr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 w:rsidR="00BA0A56">
                  <w:rPr>
                    <w:rFonts w:ascii="Arial" w:eastAsia="Arial" w:hAnsi="Arial" w:cs="Arial"/>
                    <w:noProof/>
                    <w:sz w:val="16"/>
                    <w:szCs w:val="16"/>
                  </w:rPr>
                  <w:t>6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BC480" w14:textId="77777777" w:rsidR="00871D4E" w:rsidRDefault="00871D4E">
      <w:r>
        <w:separator/>
      </w:r>
    </w:p>
  </w:footnote>
  <w:footnote w:type="continuationSeparator" w:id="0">
    <w:p w14:paraId="72A0153E" w14:textId="77777777" w:rsidR="00871D4E" w:rsidRDefault="00871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35C39"/>
    <w:multiLevelType w:val="hybridMultilevel"/>
    <w:tmpl w:val="71E86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1C4B05"/>
    <w:multiLevelType w:val="multilevel"/>
    <w:tmpl w:val="8C4E05D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20585E"/>
    <w:multiLevelType w:val="hybridMultilevel"/>
    <w:tmpl w:val="BB9E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70"/>
    <w:rsid w:val="000038A3"/>
    <w:rsid w:val="0001137E"/>
    <w:rsid w:val="0002354C"/>
    <w:rsid w:val="001841F4"/>
    <w:rsid w:val="00242D76"/>
    <w:rsid w:val="00291111"/>
    <w:rsid w:val="00300E2A"/>
    <w:rsid w:val="003D4A70"/>
    <w:rsid w:val="004957F7"/>
    <w:rsid w:val="004C4E28"/>
    <w:rsid w:val="00533BBE"/>
    <w:rsid w:val="0059705B"/>
    <w:rsid w:val="005C4850"/>
    <w:rsid w:val="005F6C1C"/>
    <w:rsid w:val="00610EC5"/>
    <w:rsid w:val="00684C2E"/>
    <w:rsid w:val="006A1A99"/>
    <w:rsid w:val="006D773E"/>
    <w:rsid w:val="00871D4E"/>
    <w:rsid w:val="00945C0A"/>
    <w:rsid w:val="00997E85"/>
    <w:rsid w:val="00A73F9A"/>
    <w:rsid w:val="00B64801"/>
    <w:rsid w:val="00BA0A56"/>
    <w:rsid w:val="00CD4ADB"/>
    <w:rsid w:val="00DA4B66"/>
    <w:rsid w:val="00DF058E"/>
    <w:rsid w:val="00E06F35"/>
    <w:rsid w:val="00E1040B"/>
    <w:rsid w:val="00F64C2B"/>
    <w:rsid w:val="00F9545A"/>
    <w:rsid w:val="00FC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513E1AD"/>
  <w15:docId w15:val="{D4DDD516-E63D-4AE8-976D-4E586A9E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06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0269a7-69c5-483f-a552-e74dab880ae2">
      <Terms xmlns="http://schemas.microsoft.com/office/infopath/2007/PartnerControls"/>
    </lcf76f155ced4ddcb4097134ff3c332f>
    <TaxCatchAll xmlns="40de77e2-37bb-4c7a-ab4d-547915d99553" xsi:nil="true"/>
  </documentManagement>
</p:properties>
</file>

<file path=customXml/itemProps1.xml><?xml version="1.0" encoding="utf-8"?>
<ds:datastoreItem xmlns:ds="http://schemas.openxmlformats.org/officeDocument/2006/customXml" ds:itemID="{CD9C1D9E-B428-4A0D-B7B1-50C1DD236A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384C1-EF02-4019-8DB9-DD6ACB3EB829}"/>
</file>

<file path=customXml/itemProps3.xml><?xml version="1.0" encoding="utf-8"?>
<ds:datastoreItem xmlns:ds="http://schemas.openxmlformats.org/officeDocument/2006/customXml" ds:itemID="{CDAD75F5-A652-40F9-8DB5-3ED4CC7F0E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2111</Words>
  <Characters>12038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ExxonMobil</Company>
  <LinksUpToDate>false</LinksUpToDate>
  <CharactersWithSpaces>14121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Davenport, Samuel</dc:creator>
  <cp:lastModifiedBy>Bahurlet, Maria Eugenia</cp:lastModifiedBy>
  <cp:revision>14</cp:revision>
  <dcterms:created xsi:type="dcterms:W3CDTF">2022-01-24T20:01:00Z</dcterms:created>
  <dcterms:modified xsi:type="dcterms:W3CDTF">2023-06-30T15:05:00Z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0x010100CFAFEA61DE254B44B363149992BD50B3</vt:lpwstr>
  </property>
  <property fmtid="{D5CDD505-2E9C-101B-9397-08002B2CF9AE}" pid="3" name="MediaServiceImageTags">
    <vt:lpwstr/>
  </property>
</Properties>
</file>