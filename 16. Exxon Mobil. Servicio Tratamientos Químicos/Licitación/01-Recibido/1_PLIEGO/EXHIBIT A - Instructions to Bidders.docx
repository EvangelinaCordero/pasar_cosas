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3E1AD" w14:textId="62B3D959" w:rsidR="003D4A70" w:rsidRDefault="00E06F35" w:rsidP="00F9545A">
      <w:pPr>
        <w:spacing w:before="3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 xml:space="preserve">FOR 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b/>
          <w:sz w:val="28"/>
          <w:szCs w:val="28"/>
        </w:rPr>
        <w:t>O</w:t>
      </w:r>
      <w:r>
        <w:rPr>
          <w:rFonts w:ascii="Calibri" w:eastAsia="Calibri" w:hAnsi="Calibri" w:cs="Calibri"/>
          <w:b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ATION</w:t>
      </w:r>
      <w:r>
        <w:rPr>
          <w:rFonts w:ascii="Calibri" w:eastAsia="Calibri" w:hAnsi="Calibri" w:cs="Calibri"/>
          <w:b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b/>
          <w:sz w:val="28"/>
          <w:szCs w:val="28"/>
        </w:rPr>
        <w:t>R</w:t>
      </w:r>
      <w:r>
        <w:rPr>
          <w:rFonts w:ascii="Calibri" w:eastAsia="Calibri" w:hAnsi="Calibri" w:cs="Calibri"/>
          <w:b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b/>
          <w:sz w:val="28"/>
          <w:szCs w:val="28"/>
        </w:rPr>
        <w:t>Q)</w:t>
      </w:r>
      <w:r w:rsidR="00F9545A">
        <w:rPr>
          <w:rFonts w:ascii="Calibri" w:eastAsia="Calibri" w:hAnsi="Calibri" w:cs="Calibri"/>
          <w:b/>
          <w:sz w:val="28"/>
          <w:szCs w:val="28"/>
        </w:rPr>
        <w:t xml:space="preserve"> INSTRUCTIONS TO BIDDERS</w:t>
      </w:r>
    </w:p>
    <w:p w14:paraId="5513E1AE" w14:textId="77777777" w:rsidR="003D4A70" w:rsidRDefault="003D4A70">
      <w:pPr>
        <w:spacing w:before="8" w:line="160" w:lineRule="exact"/>
        <w:rPr>
          <w:sz w:val="17"/>
          <w:szCs w:val="17"/>
        </w:rPr>
      </w:pPr>
    </w:p>
    <w:p w14:paraId="5513E1AF" w14:textId="77777777" w:rsidR="003D4A70" w:rsidRDefault="003D4A70">
      <w:pPr>
        <w:spacing w:line="200" w:lineRule="exact"/>
      </w:pPr>
    </w:p>
    <w:p w14:paraId="5513E1B0" w14:textId="77777777" w:rsidR="003D4A70" w:rsidRDefault="003D4A70">
      <w:pPr>
        <w:spacing w:line="200" w:lineRule="exact"/>
      </w:pPr>
    </w:p>
    <w:p w14:paraId="5513E1B1" w14:textId="77777777" w:rsidR="003D4A70" w:rsidRDefault="00E06F35">
      <w:pPr>
        <w:spacing w:before="7"/>
        <w:ind w:left="116" w:right="716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tt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: 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id Event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</w:p>
    <w:p w14:paraId="5513E1B2" w14:textId="77777777" w:rsidR="003D4A70" w:rsidRDefault="003D4A70">
      <w:pPr>
        <w:spacing w:before="15" w:line="280" w:lineRule="exact"/>
        <w:rPr>
          <w:sz w:val="28"/>
          <w:szCs w:val="28"/>
        </w:rPr>
      </w:pPr>
    </w:p>
    <w:p w14:paraId="5513E1B3" w14:textId="5B2976D5" w:rsidR="003D4A70" w:rsidRDefault="004957F7">
      <w:pPr>
        <w:ind w:left="116" w:right="73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“</w:t>
      </w:r>
      <w:r w:rsidR="0059705B" w:rsidRPr="0059705B">
        <w:rPr>
          <w:rFonts w:ascii="Calibri" w:eastAsia="Calibri" w:hAnsi="Calibri" w:cs="Calibri"/>
          <w:sz w:val="24"/>
          <w:szCs w:val="24"/>
        </w:rPr>
        <w:t>ExxonMobil</w:t>
      </w:r>
      <w:r w:rsidR="0059705B">
        <w:rPr>
          <w:rFonts w:ascii="Calibri" w:eastAsia="Calibri" w:hAnsi="Calibri" w:cs="Calibri"/>
          <w:sz w:val="24"/>
          <w:szCs w:val="24"/>
        </w:rPr>
        <w:t xml:space="preserve"> Exploration Argentina SRL</w:t>
      </w:r>
      <w:r>
        <w:rPr>
          <w:rFonts w:ascii="Calibri" w:eastAsia="Calibri" w:hAnsi="Calibri" w:cs="Calibri"/>
          <w:sz w:val="24"/>
          <w:szCs w:val="24"/>
        </w:rPr>
        <w:t>” an</w:t>
      </w:r>
      <w:r w:rsidR="00E06F35">
        <w:rPr>
          <w:rFonts w:ascii="Calibri" w:eastAsia="Calibri" w:hAnsi="Calibri" w:cs="Calibri"/>
          <w:sz w:val="24"/>
          <w:szCs w:val="24"/>
        </w:rPr>
        <w:t xml:space="preserve"> Ex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x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M</w:t>
      </w:r>
      <w:r w:rsidR="00E06F35">
        <w:rPr>
          <w:rFonts w:ascii="Calibri" w:eastAsia="Calibri" w:hAnsi="Calibri" w:cs="Calibri"/>
          <w:sz w:val="24"/>
          <w:szCs w:val="24"/>
        </w:rPr>
        <w:t>obil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ff</w:t>
      </w:r>
      <w:r w:rsidR="00E06F35">
        <w:rPr>
          <w:rFonts w:ascii="Calibri" w:eastAsia="Calibri" w:hAnsi="Calibri" w:cs="Calibri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l</w:t>
      </w:r>
      <w:r w:rsidR="00E06F35">
        <w:rPr>
          <w:rFonts w:ascii="Calibri" w:eastAsia="Calibri" w:hAnsi="Calibri" w:cs="Calibri"/>
          <w:sz w:val="24"/>
          <w:szCs w:val="24"/>
        </w:rPr>
        <w:t>ia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,</w:t>
      </w:r>
      <w:r w:rsidR="00E06F3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d</w:t>
      </w:r>
      <w:r w:rsidR="00E06F35">
        <w:rPr>
          <w:rFonts w:ascii="Calibri" w:eastAsia="Calibri" w:hAnsi="Calibri" w:cs="Calibri"/>
          <w:sz w:val="24"/>
          <w:szCs w:val="24"/>
        </w:rPr>
        <w:t>es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>r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er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an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g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re</w:t>
      </w:r>
      <w:r w:rsidR="00E06F35">
        <w:rPr>
          <w:rFonts w:ascii="Calibri" w:eastAsia="Calibri" w:hAnsi="Calibri" w:cs="Calibri"/>
          <w:sz w:val="24"/>
          <w:szCs w:val="24"/>
        </w:rPr>
        <w:t>em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 xml:space="preserve">o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E06F35">
        <w:rPr>
          <w:rFonts w:ascii="Calibri" w:eastAsia="Calibri" w:hAnsi="Calibri" w:cs="Calibri"/>
          <w:sz w:val="24"/>
          <w:szCs w:val="24"/>
        </w:rPr>
        <w:t>le</w:t>
      </w:r>
      <w:r w:rsidR="00E06F35"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pu</w:t>
      </w:r>
      <w:r w:rsidR="00E06F35">
        <w:rPr>
          <w:rFonts w:ascii="Calibri" w:eastAsia="Calibri" w:hAnsi="Calibri" w:cs="Calibri"/>
          <w:sz w:val="24"/>
          <w:szCs w:val="24"/>
        </w:rPr>
        <w:t>rc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s</w:t>
      </w:r>
      <w:r w:rsidR="00E06F35">
        <w:rPr>
          <w:rFonts w:ascii="Calibri" w:eastAsia="Calibri" w:hAnsi="Calibri" w:cs="Calibri"/>
          <w:sz w:val="24"/>
          <w:szCs w:val="24"/>
        </w:rPr>
        <w:t xml:space="preserve">e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o</w:t>
      </w:r>
      <w:r w:rsidR="00E06F35">
        <w:rPr>
          <w:rFonts w:ascii="Calibri" w:eastAsia="Calibri" w:hAnsi="Calibri" w:cs="Calibri"/>
          <w:sz w:val="24"/>
          <w:szCs w:val="24"/>
        </w:rPr>
        <w:t>f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go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od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nd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/</w:t>
      </w:r>
      <w:r w:rsidR="00E06F35">
        <w:rPr>
          <w:rFonts w:ascii="Calibri" w:eastAsia="Calibri" w:hAnsi="Calibri" w:cs="Calibri"/>
          <w:sz w:val="24"/>
          <w:szCs w:val="24"/>
        </w:rPr>
        <w:t>or</w:t>
      </w:r>
      <w:r w:rsidR="00E06F35"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services.</w:t>
      </w:r>
      <w:r w:rsidR="00E06F35">
        <w:rPr>
          <w:rFonts w:ascii="Calibri" w:eastAsia="Calibri" w:hAnsi="Calibri" w:cs="Calibri"/>
          <w:spacing w:val="36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In</w:t>
      </w:r>
      <w:r w:rsidR="00E06F3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E06F35">
        <w:rPr>
          <w:rFonts w:ascii="Calibri" w:eastAsia="Calibri" w:hAnsi="Calibri" w:cs="Calibri"/>
          <w:sz w:val="24"/>
          <w:szCs w:val="24"/>
        </w:rPr>
        <w:t>is</w:t>
      </w:r>
      <w:r w:rsidR="00E06F35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d</w:t>
      </w:r>
      <w:r w:rsidR="00E06F35">
        <w:rPr>
          <w:rFonts w:ascii="Calibri" w:eastAsia="Calibri" w:hAnsi="Calibri" w:cs="Calibri"/>
          <w:sz w:val="24"/>
          <w:szCs w:val="24"/>
        </w:rPr>
        <w:t>oc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u</w:t>
      </w:r>
      <w:r w:rsidR="00E06F35">
        <w:rPr>
          <w:rFonts w:ascii="Calibri" w:eastAsia="Calibri" w:hAnsi="Calibri" w:cs="Calibri"/>
          <w:sz w:val="24"/>
          <w:szCs w:val="24"/>
        </w:rPr>
        <w:t>me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,</w:t>
      </w:r>
      <w:r w:rsidR="00E06F35">
        <w:rPr>
          <w:rFonts w:ascii="Calibri" w:eastAsia="Calibri" w:hAnsi="Calibri" w:cs="Calibri"/>
          <w:spacing w:val="-1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th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E06F35">
        <w:rPr>
          <w:rFonts w:ascii="Calibri" w:eastAsia="Calibri" w:hAnsi="Calibri" w:cs="Calibri"/>
          <w:sz w:val="24"/>
          <w:szCs w:val="24"/>
        </w:rPr>
        <w:t>m</w:t>
      </w:r>
      <w:r w:rsidR="00E06F3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6"/>
          <w:sz w:val="24"/>
          <w:szCs w:val="24"/>
        </w:rPr>
        <w:t>"</w:t>
      </w:r>
      <w:r w:rsidR="0059705B">
        <w:rPr>
          <w:rFonts w:ascii="Calibri" w:eastAsia="Calibri" w:hAnsi="Calibri" w:cs="Calibri"/>
          <w:spacing w:val="-2"/>
          <w:sz w:val="24"/>
          <w:szCs w:val="24"/>
        </w:rPr>
        <w:t>EXXONMOBIL EXPLORATION ARGENTINA SRL</w:t>
      </w:r>
      <w:r w:rsidR="00E06F35">
        <w:rPr>
          <w:rFonts w:ascii="Calibri" w:eastAsia="Calibri" w:hAnsi="Calibri" w:cs="Calibri"/>
          <w:sz w:val="24"/>
          <w:szCs w:val="24"/>
        </w:rPr>
        <w:t>"</w:t>
      </w:r>
      <w:r w:rsidR="00E06F35"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me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an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 w:rsidR="0059705B">
        <w:rPr>
          <w:rFonts w:ascii="Calibri" w:eastAsia="Calibri" w:hAnsi="Calibri" w:cs="Calibri"/>
          <w:sz w:val="24"/>
          <w:szCs w:val="24"/>
        </w:rPr>
        <w:t xml:space="preserve">EXXONMOBIL EXPLORATION </w:t>
      </w:r>
      <w:r w:rsidR="0059705B" w:rsidRPr="001841F4">
        <w:rPr>
          <w:rFonts w:ascii="Calibri" w:eastAsia="Calibri" w:hAnsi="Calibri" w:cs="Calibri"/>
          <w:sz w:val="24"/>
          <w:szCs w:val="24"/>
        </w:rPr>
        <w:t>ARGENTINA SRL</w:t>
      </w:r>
      <w:r w:rsidR="00997E85" w:rsidRPr="001841F4">
        <w:rPr>
          <w:rFonts w:ascii="Calibri" w:eastAsia="Calibri" w:hAnsi="Calibri" w:cs="Calibri"/>
          <w:spacing w:val="-9"/>
          <w:sz w:val="24"/>
          <w:szCs w:val="24"/>
        </w:rPr>
        <w:t xml:space="preserve">, </w:t>
      </w:r>
      <w:r w:rsidR="00E06F35" w:rsidRPr="001841F4">
        <w:rPr>
          <w:rFonts w:ascii="Calibri" w:eastAsia="Calibri" w:hAnsi="Calibri" w:cs="Calibri"/>
          <w:sz w:val="24"/>
          <w:szCs w:val="24"/>
        </w:rPr>
        <w:t>Ex</w:t>
      </w:r>
      <w:r w:rsidR="00E06F35" w:rsidRPr="001841F4">
        <w:rPr>
          <w:rFonts w:ascii="Calibri" w:eastAsia="Calibri" w:hAnsi="Calibri" w:cs="Calibri"/>
          <w:spacing w:val="-1"/>
          <w:sz w:val="24"/>
          <w:szCs w:val="24"/>
        </w:rPr>
        <w:t>x</w:t>
      </w:r>
      <w:r w:rsidR="00E06F35" w:rsidRPr="001841F4">
        <w:rPr>
          <w:rFonts w:ascii="Calibri" w:eastAsia="Calibri" w:hAnsi="Calibri" w:cs="Calibri"/>
          <w:sz w:val="24"/>
          <w:szCs w:val="24"/>
        </w:rPr>
        <w:t>o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>n</w:t>
      </w:r>
      <w:r w:rsidR="00E06F35" w:rsidRPr="001841F4">
        <w:rPr>
          <w:rFonts w:ascii="Calibri" w:eastAsia="Calibri" w:hAnsi="Calibri" w:cs="Calibri"/>
          <w:spacing w:val="-1"/>
          <w:sz w:val="24"/>
          <w:szCs w:val="24"/>
        </w:rPr>
        <w:t>M</w:t>
      </w:r>
      <w:r w:rsidR="00E06F35" w:rsidRPr="001841F4">
        <w:rPr>
          <w:rFonts w:ascii="Calibri" w:eastAsia="Calibri" w:hAnsi="Calibri" w:cs="Calibri"/>
          <w:sz w:val="24"/>
          <w:szCs w:val="24"/>
        </w:rPr>
        <w:t>o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>b</w:t>
      </w:r>
      <w:r w:rsidR="00E06F35" w:rsidRPr="001841F4">
        <w:rPr>
          <w:rFonts w:ascii="Calibri" w:eastAsia="Calibri" w:hAnsi="Calibri" w:cs="Calibri"/>
          <w:sz w:val="24"/>
          <w:szCs w:val="24"/>
        </w:rPr>
        <w:t>il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 w:rsidRPr="001841F4">
        <w:rPr>
          <w:rFonts w:ascii="Calibri" w:eastAsia="Calibri" w:hAnsi="Calibri" w:cs="Calibri"/>
          <w:sz w:val="24"/>
          <w:szCs w:val="24"/>
        </w:rPr>
        <w:t>a</w:t>
      </w:r>
      <w:r w:rsidR="00E06F35" w:rsidRPr="001841F4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 w:rsidRPr="001841F4">
        <w:rPr>
          <w:rFonts w:ascii="Calibri" w:eastAsia="Calibri" w:hAnsi="Calibri" w:cs="Calibri"/>
          <w:sz w:val="24"/>
          <w:szCs w:val="24"/>
        </w:rPr>
        <w:t>d</w:t>
      </w:r>
      <w:r w:rsidR="00E06F35" w:rsidRPr="001841F4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 w:rsidRPr="001841F4">
        <w:rPr>
          <w:rFonts w:ascii="Calibri" w:eastAsia="Calibri" w:hAnsi="Calibri" w:cs="Calibri"/>
          <w:sz w:val="24"/>
          <w:szCs w:val="24"/>
        </w:rPr>
        <w:t>i</w:t>
      </w:r>
      <w:r w:rsidR="00E06F35" w:rsidRPr="001841F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 w:rsidRPr="001841F4">
        <w:rPr>
          <w:rFonts w:ascii="Calibri" w:eastAsia="Calibri" w:hAnsi="Calibri" w:cs="Calibri"/>
          <w:sz w:val="24"/>
          <w:szCs w:val="24"/>
        </w:rPr>
        <w:t xml:space="preserve">s </w:t>
      </w:r>
      <w:r w:rsidR="00E06F35" w:rsidRPr="001841F4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 w:rsidRPr="001841F4">
        <w:rPr>
          <w:rFonts w:ascii="Calibri" w:eastAsia="Calibri" w:hAnsi="Calibri" w:cs="Calibri"/>
          <w:spacing w:val="1"/>
          <w:sz w:val="24"/>
          <w:szCs w:val="24"/>
        </w:rPr>
        <w:t>ff</w:t>
      </w:r>
      <w:r w:rsidR="00E06F35" w:rsidRPr="001841F4">
        <w:rPr>
          <w:rFonts w:ascii="Calibri" w:eastAsia="Calibri" w:hAnsi="Calibri" w:cs="Calibri"/>
          <w:sz w:val="24"/>
          <w:szCs w:val="24"/>
        </w:rPr>
        <w:t>ili</w:t>
      </w:r>
      <w:r w:rsidR="00E06F35" w:rsidRPr="001841F4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 w:rsidRPr="001841F4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 w:rsidRPr="001841F4">
        <w:rPr>
          <w:rFonts w:ascii="Calibri" w:eastAsia="Calibri" w:hAnsi="Calibri" w:cs="Calibri"/>
          <w:sz w:val="24"/>
          <w:szCs w:val="24"/>
        </w:rPr>
        <w:t>es</w:t>
      </w:r>
      <w:r w:rsidR="0001137E" w:rsidRPr="001841F4">
        <w:rPr>
          <w:rFonts w:ascii="Calibri" w:eastAsia="Calibri" w:hAnsi="Calibri" w:cs="Calibri"/>
          <w:sz w:val="24"/>
          <w:szCs w:val="24"/>
        </w:rPr>
        <w:t xml:space="preserve"> </w:t>
      </w:r>
      <w:r w:rsidR="001841F4" w:rsidRPr="001841F4">
        <w:rPr>
          <w:rFonts w:ascii="Calibri" w:eastAsia="Calibri" w:hAnsi="Calibri" w:cs="Calibri"/>
          <w:sz w:val="24"/>
          <w:szCs w:val="24"/>
        </w:rPr>
        <w:t xml:space="preserve">or as operator of the </w:t>
      </w:r>
      <w:r w:rsidR="0001137E" w:rsidRPr="001841F4">
        <w:rPr>
          <w:rFonts w:ascii="Calibri" w:eastAsia="Calibri" w:hAnsi="Calibri" w:cs="Calibri"/>
          <w:sz w:val="24"/>
          <w:szCs w:val="24"/>
        </w:rPr>
        <w:t>UTEs</w:t>
      </w:r>
      <w:r w:rsidR="00E06F35">
        <w:rPr>
          <w:rFonts w:ascii="Calibri" w:eastAsia="Calibri" w:hAnsi="Calibri" w:cs="Calibri"/>
          <w:sz w:val="24"/>
          <w:szCs w:val="24"/>
        </w:rPr>
        <w:t xml:space="preserve">. </w:t>
      </w:r>
      <w:r w:rsidR="00E06F35"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 xml:space="preserve"> t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r</w:t>
      </w:r>
      <w:r w:rsidR="00E06F35">
        <w:rPr>
          <w:rFonts w:ascii="Calibri" w:eastAsia="Calibri" w:hAnsi="Calibri" w:cs="Calibri"/>
          <w:sz w:val="24"/>
          <w:szCs w:val="24"/>
        </w:rPr>
        <w:t>m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"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B</w:t>
      </w:r>
      <w:r w:rsidR="00E06F35">
        <w:rPr>
          <w:rFonts w:ascii="Calibri" w:eastAsia="Calibri" w:hAnsi="Calibri" w:cs="Calibri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dd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r</w:t>
      </w:r>
      <w:r w:rsidR="00E06F35">
        <w:rPr>
          <w:rFonts w:ascii="Calibri" w:eastAsia="Calibri" w:hAnsi="Calibri" w:cs="Calibri"/>
          <w:sz w:val="24"/>
          <w:szCs w:val="24"/>
        </w:rPr>
        <w:t>s"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me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s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06F35">
        <w:rPr>
          <w:rFonts w:ascii="Calibri" w:eastAsia="Calibri" w:hAnsi="Calibri" w:cs="Calibri"/>
          <w:sz w:val="24"/>
          <w:szCs w:val="24"/>
        </w:rPr>
        <w:t>o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m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p</w:t>
      </w:r>
      <w:r w:rsidR="00E06F35">
        <w:rPr>
          <w:rFonts w:ascii="Calibri" w:eastAsia="Calibri" w:hAnsi="Calibri" w:cs="Calibri"/>
          <w:sz w:val="24"/>
          <w:szCs w:val="24"/>
        </w:rPr>
        <w:t>a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>es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at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r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06F35">
        <w:rPr>
          <w:rFonts w:ascii="Calibri" w:eastAsia="Calibri" w:hAnsi="Calibri" w:cs="Calibri"/>
          <w:sz w:val="24"/>
          <w:szCs w:val="24"/>
        </w:rPr>
        <w:t>eive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is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RF</w:t>
      </w:r>
      <w:r w:rsidR="000038A3">
        <w:rPr>
          <w:rFonts w:ascii="Calibri" w:eastAsia="Calibri" w:hAnsi="Calibri" w:cs="Calibri"/>
          <w:spacing w:val="-1"/>
          <w:sz w:val="24"/>
          <w:szCs w:val="24"/>
        </w:rPr>
        <w:t>P</w:t>
      </w:r>
      <w:r w:rsidR="00E06F35">
        <w:rPr>
          <w:rFonts w:ascii="Calibri" w:eastAsia="Calibri" w:hAnsi="Calibri" w:cs="Calibri"/>
          <w:sz w:val="24"/>
          <w:szCs w:val="24"/>
        </w:rPr>
        <w:t xml:space="preserve">. 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h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rm "Agre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ment"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m</w:t>
      </w:r>
      <w:r w:rsidR="00E06F35">
        <w:rPr>
          <w:rFonts w:ascii="Calibri" w:eastAsia="Calibri" w:hAnsi="Calibri" w:cs="Calibri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an</w:t>
      </w:r>
      <w:r w:rsidR="00E06F35">
        <w:rPr>
          <w:rFonts w:ascii="Calibri" w:eastAsia="Calibri" w:hAnsi="Calibri" w:cs="Calibri"/>
          <w:sz w:val="24"/>
          <w:szCs w:val="24"/>
        </w:rPr>
        <w:t xml:space="preserve">s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n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gr</w:t>
      </w:r>
      <w:r w:rsidR="00E06F35">
        <w:rPr>
          <w:rFonts w:ascii="Calibri" w:eastAsia="Calibri" w:hAnsi="Calibri" w:cs="Calibri"/>
          <w:spacing w:val="3"/>
          <w:sz w:val="24"/>
          <w:szCs w:val="24"/>
        </w:rPr>
        <w:t>e</w:t>
      </w:r>
      <w:r w:rsidR="00E06F35">
        <w:rPr>
          <w:rFonts w:ascii="Calibri" w:eastAsia="Calibri" w:hAnsi="Calibri" w:cs="Calibri"/>
          <w:sz w:val="24"/>
          <w:szCs w:val="24"/>
        </w:rPr>
        <w:t>em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n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as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d</w:t>
      </w:r>
      <w:r w:rsidR="00E06F35">
        <w:rPr>
          <w:rFonts w:ascii="Calibri" w:eastAsia="Calibri" w:hAnsi="Calibri" w:cs="Calibri"/>
          <w:sz w:val="24"/>
          <w:szCs w:val="24"/>
        </w:rPr>
        <w:t>escr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b</w:t>
      </w:r>
      <w:r w:rsidR="00E06F35">
        <w:rPr>
          <w:rFonts w:ascii="Calibri" w:eastAsia="Calibri" w:hAnsi="Calibri" w:cs="Calibri"/>
          <w:sz w:val="24"/>
          <w:szCs w:val="24"/>
        </w:rPr>
        <w:t xml:space="preserve">ed 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a</w:t>
      </w:r>
      <w:r w:rsidR="00E06F35">
        <w:rPr>
          <w:rFonts w:ascii="Calibri" w:eastAsia="Calibri" w:hAnsi="Calibri" w:cs="Calibri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 w:rsidR="00E06F35">
        <w:rPr>
          <w:rFonts w:ascii="Calibri" w:eastAsia="Calibri" w:hAnsi="Calibri" w:cs="Calibri"/>
          <w:sz w:val="24"/>
          <w:szCs w:val="24"/>
        </w:rPr>
        <w:t>Se</w:t>
      </w:r>
      <w:r w:rsidR="00E06F35">
        <w:rPr>
          <w:rFonts w:ascii="Calibri" w:eastAsia="Calibri" w:hAnsi="Calibri" w:cs="Calibri"/>
          <w:spacing w:val="-1"/>
          <w:sz w:val="24"/>
          <w:szCs w:val="24"/>
        </w:rPr>
        <w:t>c</w:t>
      </w:r>
      <w:r w:rsidR="00E06F35">
        <w:rPr>
          <w:rFonts w:ascii="Calibri" w:eastAsia="Calibri" w:hAnsi="Calibri" w:cs="Calibri"/>
          <w:spacing w:val="1"/>
          <w:sz w:val="24"/>
          <w:szCs w:val="24"/>
        </w:rPr>
        <w:t>t</w:t>
      </w:r>
      <w:r w:rsidR="00E06F35">
        <w:rPr>
          <w:rFonts w:ascii="Calibri" w:eastAsia="Calibri" w:hAnsi="Calibri" w:cs="Calibri"/>
          <w:spacing w:val="-2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 xml:space="preserve">on </w:t>
      </w:r>
      <w:r w:rsidR="00E06F35">
        <w:rPr>
          <w:rFonts w:ascii="Calibri" w:eastAsia="Calibri" w:hAnsi="Calibri" w:cs="Calibri"/>
          <w:spacing w:val="4"/>
          <w:sz w:val="24"/>
          <w:szCs w:val="24"/>
        </w:rPr>
        <w:t>I</w:t>
      </w:r>
      <w:r w:rsidR="00E06F35">
        <w:rPr>
          <w:rFonts w:ascii="Calibri" w:eastAsia="Calibri" w:hAnsi="Calibri" w:cs="Calibri"/>
          <w:sz w:val="24"/>
          <w:szCs w:val="24"/>
        </w:rPr>
        <w:t>I.</w:t>
      </w:r>
    </w:p>
    <w:p w14:paraId="5513E1B4" w14:textId="77777777" w:rsidR="003D4A70" w:rsidRDefault="003D4A70">
      <w:pPr>
        <w:spacing w:before="7" w:line="120" w:lineRule="exact"/>
        <w:rPr>
          <w:sz w:val="13"/>
          <w:szCs w:val="13"/>
        </w:rPr>
      </w:pPr>
    </w:p>
    <w:p w14:paraId="5513E1B5" w14:textId="77777777" w:rsidR="003D4A70" w:rsidRDefault="003D4A70">
      <w:pPr>
        <w:spacing w:line="200" w:lineRule="exact"/>
      </w:pPr>
    </w:p>
    <w:p w14:paraId="5513E1B6" w14:textId="77777777" w:rsidR="003D4A70" w:rsidRDefault="003D4A70">
      <w:pPr>
        <w:spacing w:line="200" w:lineRule="exact"/>
      </w:pPr>
    </w:p>
    <w:p w14:paraId="5513E1B7" w14:textId="3D63FA0D" w:rsidR="003D4A70" w:rsidRDefault="00E06F35">
      <w:pPr>
        <w:ind w:left="116" w:right="72"/>
        <w:jc w:val="both"/>
        <w:rPr>
          <w:rFonts w:ascii="Calibri" w:eastAsia="Calibri" w:hAnsi="Calibri" w:cs="Calibri"/>
          <w:sz w:val="24"/>
          <w:szCs w:val="24"/>
        </w:rPr>
        <w:sectPr w:rsidR="003D4A70">
          <w:pgSz w:w="12240" w:h="15840"/>
          <w:pgMar w:top="640" w:right="600" w:bottom="280" w:left="1180" w:header="720" w:footer="720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HIS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NO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AT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PART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4"/>
          <w:sz w:val="24"/>
          <w:szCs w:val="24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z w:val="24"/>
          <w:szCs w:val="24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WAR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NG</w:t>
      </w:r>
      <w:r>
        <w:rPr>
          <w:rFonts w:ascii="Calibri" w:eastAsia="Calibri" w:hAnsi="Calibri" w:cs="Calibri"/>
          <w:b/>
          <w:spacing w:val="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EMEN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ER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AS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SIN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SS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NY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DDER.</w:t>
      </w:r>
      <w:r>
        <w:rPr>
          <w:rFonts w:ascii="Calibri" w:eastAsia="Calibri" w:hAnsi="Calibri" w:cs="Calibri"/>
          <w:b/>
          <w:spacing w:val="47"/>
          <w:sz w:val="24"/>
          <w:szCs w:val="24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z w:val="24"/>
          <w:szCs w:val="24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Y,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SOLE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DISC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TIO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,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UE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,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EJE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NY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NS,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VE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EMENT</w:t>
      </w:r>
      <w:r>
        <w:rPr>
          <w:rFonts w:ascii="Calibri" w:eastAsia="Calibri" w:hAnsi="Calibri" w:cs="Calibri"/>
          <w:b/>
          <w:spacing w:val="-10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TAI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NG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DS</w:t>
      </w:r>
      <w:r>
        <w:rPr>
          <w:rFonts w:ascii="Calibri" w:eastAsia="Calibri" w:hAnsi="Calibri" w:cs="Calibri"/>
          <w:b/>
          <w:spacing w:val="-1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1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VICES,</w:t>
      </w:r>
      <w:r>
        <w:rPr>
          <w:rFonts w:ascii="Calibri" w:eastAsia="Calibri" w:hAnsi="Calibri" w:cs="Calibri"/>
          <w:b/>
          <w:spacing w:val="-1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ER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-1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TIO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NS,</w:t>
      </w:r>
      <w:r>
        <w:rPr>
          <w:rFonts w:ascii="Calibri" w:eastAsia="Calibri" w:hAnsi="Calibri" w:cs="Calibri"/>
          <w:b/>
          <w:spacing w:val="-1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DI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V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DS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-5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VI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SC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BED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-6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HIS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FQ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SEVE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L</w:t>
      </w:r>
      <w:r>
        <w:rPr>
          <w:rFonts w:ascii="Calibri" w:eastAsia="Calibri" w:hAnsi="Calibri" w:cs="Calibri"/>
          <w:b/>
          <w:spacing w:val="-7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Y</w:t>
      </w:r>
      <w:r>
        <w:rPr>
          <w:rFonts w:ascii="Calibri" w:eastAsia="Calibri" w:hAnsi="Calibri" w:cs="Calibri"/>
          <w:b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DED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BID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ER</w:t>
      </w:r>
      <w:r>
        <w:rPr>
          <w:rFonts w:ascii="Calibri" w:eastAsia="Calibri" w:hAnsi="Calibri" w:cs="Calibri"/>
          <w:b/>
          <w:spacing w:val="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HER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ES,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ND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D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G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 xml:space="preserve"> 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NY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DDER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W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HER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 N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C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BIDD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R H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S S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ED</w:t>
      </w:r>
      <w:r>
        <w:rPr>
          <w:rFonts w:ascii="Calibri" w:eastAsia="Calibri" w:hAnsi="Calibri" w:cs="Calibri"/>
          <w:b/>
          <w:spacing w:val="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HE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L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OW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EST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CE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 xml:space="preserve"> Q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U</w:t>
      </w:r>
      <w:r>
        <w:rPr>
          <w:rFonts w:ascii="Calibri" w:eastAsia="Calibri" w:hAnsi="Calibri" w:cs="Calibri"/>
          <w:b/>
          <w:spacing w:val="2"/>
          <w:sz w:val="24"/>
          <w:szCs w:val="24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TA</w:t>
      </w:r>
      <w:r>
        <w:rPr>
          <w:rFonts w:ascii="Calibri" w:eastAsia="Calibri" w:hAnsi="Calibri" w:cs="Calibri"/>
          <w:b/>
          <w:spacing w:val="-1"/>
          <w:sz w:val="24"/>
          <w:szCs w:val="24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  <w:u w:val="single" w:color="000000"/>
        </w:rPr>
        <w:t>IO</w:t>
      </w:r>
      <w:r>
        <w:rPr>
          <w:rFonts w:ascii="Calibri" w:eastAsia="Calibri" w:hAnsi="Calibri" w:cs="Calibri"/>
          <w:b/>
          <w:spacing w:val="-2"/>
          <w:sz w:val="24"/>
          <w:szCs w:val="24"/>
          <w:u w:val="single" w:color="000000"/>
        </w:rPr>
        <w:t>N</w:t>
      </w:r>
      <w:r>
        <w:rPr>
          <w:rFonts w:ascii="Calibri" w:eastAsia="Calibri" w:hAnsi="Calibri" w:cs="Calibri"/>
          <w:b/>
          <w:sz w:val="24"/>
          <w:szCs w:val="24"/>
          <w:u w:val="single" w:color="000000"/>
        </w:rPr>
        <w:t>.</w:t>
      </w:r>
    </w:p>
    <w:p w14:paraId="5513E1B8" w14:textId="77777777" w:rsidR="003D4A70" w:rsidRDefault="003D4A70">
      <w:pPr>
        <w:spacing w:line="200" w:lineRule="exact"/>
      </w:pPr>
    </w:p>
    <w:p w14:paraId="5513E1B9" w14:textId="77777777" w:rsidR="003D4A70" w:rsidRDefault="003D4A70">
      <w:pPr>
        <w:spacing w:line="200" w:lineRule="exact"/>
      </w:pPr>
    </w:p>
    <w:p w14:paraId="5513E1BA" w14:textId="77777777" w:rsidR="003D4A70" w:rsidRDefault="003D4A70">
      <w:pPr>
        <w:spacing w:before="4" w:line="200" w:lineRule="exact"/>
      </w:pPr>
    </w:p>
    <w:p w14:paraId="037B6899" w14:textId="77777777" w:rsidR="004957F7" w:rsidRDefault="004957F7" w:rsidP="004957F7">
      <w:pPr>
        <w:spacing w:line="200" w:lineRule="exact"/>
        <w:jc w:val="center"/>
        <w:rPr>
          <w:rFonts w:asciiTheme="minorHAnsi" w:hAnsiTheme="minorHAnsi" w:cstheme="minorHAnsi"/>
          <w:b/>
          <w:sz w:val="28"/>
        </w:rPr>
      </w:pPr>
    </w:p>
    <w:p w14:paraId="081BAF83" w14:textId="77777777" w:rsidR="004957F7" w:rsidRDefault="004957F7" w:rsidP="004957F7">
      <w:pPr>
        <w:spacing w:line="200" w:lineRule="exact"/>
        <w:jc w:val="center"/>
        <w:rPr>
          <w:rFonts w:asciiTheme="minorHAnsi" w:hAnsiTheme="minorHAnsi" w:cstheme="minorHAnsi"/>
          <w:b/>
          <w:sz w:val="28"/>
        </w:rPr>
      </w:pPr>
    </w:p>
    <w:p w14:paraId="5513E1BD" w14:textId="77777777" w:rsidR="003D4A70" w:rsidRDefault="003D4A70">
      <w:pPr>
        <w:spacing w:line="200" w:lineRule="exact"/>
      </w:pPr>
    </w:p>
    <w:p w14:paraId="5513E1BE" w14:textId="77777777" w:rsidR="003D4A70" w:rsidRDefault="003D4A70">
      <w:pPr>
        <w:spacing w:line="200" w:lineRule="exact"/>
      </w:pPr>
    </w:p>
    <w:p w14:paraId="5513E1BF" w14:textId="77777777" w:rsidR="003D4A70" w:rsidRDefault="003D4A70">
      <w:pPr>
        <w:spacing w:before="4" w:line="200" w:lineRule="exact"/>
      </w:pPr>
    </w:p>
    <w:p w14:paraId="337739C7" w14:textId="2B7CC4BE" w:rsidR="004957F7" w:rsidRDefault="0059705B">
      <w:pPr>
        <w:ind w:left="4242" w:right="4244"/>
        <w:jc w:val="center"/>
        <w:rPr>
          <w:rFonts w:ascii="Calibri" w:eastAsia="Calibri" w:hAnsi="Calibri" w:cs="Calibri"/>
          <w:b/>
          <w:spacing w:val="1"/>
          <w:sz w:val="22"/>
          <w:szCs w:val="22"/>
          <w:u w:color="000000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color="000000"/>
        </w:rPr>
        <w:t>EXXONMOBIL EXPLORATION ARGENTINA SRL</w:t>
      </w:r>
    </w:p>
    <w:p w14:paraId="560F1730" w14:textId="77777777" w:rsidR="004957F7" w:rsidRPr="004957F7" w:rsidRDefault="004957F7">
      <w:pPr>
        <w:ind w:left="4242" w:right="4244"/>
        <w:jc w:val="center"/>
        <w:rPr>
          <w:rFonts w:ascii="Calibri" w:eastAsia="Calibri" w:hAnsi="Calibri" w:cs="Calibri"/>
          <w:b/>
          <w:spacing w:val="1"/>
          <w:sz w:val="22"/>
          <w:szCs w:val="22"/>
          <w:u w:color="000000"/>
        </w:rPr>
      </w:pPr>
    </w:p>
    <w:p w14:paraId="5513E1C0" w14:textId="197187E6" w:rsidR="003D4A70" w:rsidRDefault="00E06F35">
      <w:pPr>
        <w:ind w:left="4242" w:right="424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</w:p>
    <w:p w14:paraId="5513E1C1" w14:textId="77777777" w:rsidR="003D4A70" w:rsidRDefault="003D4A70">
      <w:pPr>
        <w:spacing w:before="1" w:line="180" w:lineRule="exact"/>
        <w:rPr>
          <w:sz w:val="19"/>
          <w:szCs w:val="19"/>
        </w:rPr>
      </w:pPr>
    </w:p>
    <w:p w14:paraId="5513E1C2" w14:textId="77777777" w:rsidR="003D4A70" w:rsidRDefault="003D4A70">
      <w:pPr>
        <w:spacing w:line="200" w:lineRule="exact"/>
      </w:pPr>
    </w:p>
    <w:p w14:paraId="5513E1C3" w14:textId="77777777" w:rsidR="003D4A70" w:rsidRDefault="003D4A70">
      <w:pPr>
        <w:spacing w:line="200" w:lineRule="exact"/>
      </w:pPr>
    </w:p>
    <w:p w14:paraId="5513E1C4" w14:textId="77777777" w:rsidR="003D4A70" w:rsidRDefault="003D4A70">
      <w:pPr>
        <w:spacing w:line="200" w:lineRule="exact"/>
      </w:pPr>
    </w:p>
    <w:p w14:paraId="5513E1C5" w14:textId="77777777" w:rsidR="003D4A70" w:rsidRDefault="00E06F35">
      <w:pPr>
        <w:spacing w:before="20"/>
        <w:ind w:left="116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O PRO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SP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ERS</w:t>
      </w:r>
    </w:p>
    <w:p w14:paraId="5513E1C6" w14:textId="77777777" w:rsidR="003D4A70" w:rsidRDefault="003D4A70">
      <w:pPr>
        <w:spacing w:before="14" w:line="260" w:lineRule="exact"/>
        <w:rPr>
          <w:sz w:val="26"/>
          <w:szCs w:val="26"/>
        </w:rPr>
      </w:pPr>
    </w:p>
    <w:p w14:paraId="5513E1C7" w14:textId="77777777" w:rsidR="003D4A70" w:rsidRDefault="00E06F35">
      <w:pPr>
        <w:ind w:left="116"/>
        <w:rPr>
          <w:rFonts w:ascii="Calibri" w:eastAsia="Calibri" w:hAnsi="Calibri" w:cs="Calibri"/>
          <w:sz w:val="22"/>
          <w:szCs w:val="22"/>
        </w:rPr>
      </w:pPr>
      <w:r>
        <w:rPr>
          <w:sz w:val="22"/>
          <w:szCs w:val="22"/>
        </w:rPr>
        <w:t xml:space="preserve">          </w:t>
      </w:r>
      <w:r>
        <w:rPr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RMS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ONS</w:t>
      </w:r>
    </w:p>
    <w:p w14:paraId="5513E1C8" w14:textId="77777777" w:rsidR="003D4A70" w:rsidRDefault="003D4A70">
      <w:pPr>
        <w:spacing w:before="5" w:line="120" w:lineRule="exact"/>
        <w:rPr>
          <w:sz w:val="13"/>
          <w:szCs w:val="13"/>
        </w:rPr>
      </w:pPr>
    </w:p>
    <w:p w14:paraId="5513E1C9" w14:textId="77777777" w:rsidR="003D4A70" w:rsidRDefault="003D4A70">
      <w:pPr>
        <w:spacing w:line="200" w:lineRule="exact"/>
      </w:pPr>
    </w:p>
    <w:p w14:paraId="5513E1CA" w14:textId="77777777" w:rsidR="003D4A70" w:rsidRDefault="003D4A70">
      <w:pPr>
        <w:spacing w:line="200" w:lineRule="exact"/>
      </w:pPr>
    </w:p>
    <w:p w14:paraId="5513E1CB" w14:textId="18DE5FC5" w:rsidR="003D4A70" w:rsidRDefault="00E06F35">
      <w:pPr>
        <w:ind w:left="116" w:right="77"/>
        <w:rPr>
          <w:rFonts w:ascii="Calibri" w:eastAsia="Calibri" w:hAnsi="Calibri" w:cs="Calibri"/>
          <w:sz w:val="22"/>
          <w:szCs w:val="22"/>
        </w:rPr>
        <w:sectPr w:rsidR="003D4A70">
          <w:pgSz w:w="12240" w:h="15840"/>
          <w:pgMar w:top="1480" w:right="600" w:bottom="280" w:left="1180" w:header="720" w:footer="720" w:gutter="0"/>
          <w:cols w:space="720"/>
        </w:sect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Any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wi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th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pa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be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mm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a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hni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n-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a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may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"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bid"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ep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14:paraId="5513E1CC" w14:textId="77777777" w:rsidR="003D4A70" w:rsidRDefault="003D4A70">
      <w:pPr>
        <w:spacing w:before="6" w:line="180" w:lineRule="exact"/>
        <w:rPr>
          <w:sz w:val="18"/>
          <w:szCs w:val="18"/>
        </w:rPr>
      </w:pPr>
    </w:p>
    <w:p w14:paraId="5513E1CD" w14:textId="77777777" w:rsidR="003D4A70" w:rsidRDefault="00E06F35" w:rsidP="006D773E">
      <w:pPr>
        <w:spacing w:before="12"/>
        <w:ind w:left="116" w:right="666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ST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RS</w:t>
      </w:r>
    </w:p>
    <w:p w14:paraId="5513E1CE" w14:textId="77777777" w:rsidR="003D4A70" w:rsidRDefault="003D4A70" w:rsidP="006D773E">
      <w:pPr>
        <w:spacing w:before="9" w:line="260" w:lineRule="exact"/>
        <w:jc w:val="both"/>
        <w:rPr>
          <w:sz w:val="26"/>
          <w:szCs w:val="26"/>
        </w:rPr>
      </w:pPr>
    </w:p>
    <w:p w14:paraId="5513E1CF" w14:textId="76AE860A" w:rsidR="003D4A70" w:rsidRDefault="00E06F35" w:rsidP="006D773E">
      <w:pPr>
        <w:ind w:left="116" w:right="405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("Bi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er")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invit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 w:rsidR="006A1A99">
        <w:rPr>
          <w:rFonts w:ascii="Calibri" w:eastAsia="Calibri" w:hAnsi="Calibri" w:cs="Calibri"/>
          <w:spacing w:val="2"/>
          <w:sz w:val="22"/>
          <w:szCs w:val="22"/>
        </w:rPr>
        <w:t xml:space="preserve">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n.</w:t>
      </w:r>
    </w:p>
    <w:p w14:paraId="5513E1D0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D1" w14:textId="77777777" w:rsidR="003D4A70" w:rsidRDefault="00E06F35" w:rsidP="006D773E">
      <w:pPr>
        <w:ind w:left="11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AS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DD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YOU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5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 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ONS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RS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AS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ELL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AS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DOCU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URE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YOU</w:t>
      </w:r>
      <w:r>
        <w:rPr>
          <w:rFonts w:ascii="Calibri" w:eastAsia="Calibri" w:hAnsi="Calibri" w:cs="Calibri"/>
          <w:b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LE</w:t>
      </w:r>
      <w:r>
        <w:rPr>
          <w:rFonts w:ascii="Calibri" w:eastAsia="Calibri" w:hAnsi="Calibri" w:cs="Calibri"/>
          <w:b/>
          <w:spacing w:val="-1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PLY</w:t>
      </w:r>
      <w:r>
        <w:rPr>
          <w:rFonts w:ascii="Calibri" w:eastAsia="Calibri" w:hAnsi="Calibri" w:cs="Calibri"/>
          <w:b/>
          <w:spacing w:val="-1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EQ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NT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ONFO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QUI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S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AY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AU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YOUR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J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ED.</w:t>
      </w:r>
    </w:p>
    <w:p w14:paraId="5513E1D2" w14:textId="77777777" w:rsidR="003D4A70" w:rsidRDefault="003D4A70" w:rsidP="006D773E">
      <w:pPr>
        <w:spacing w:line="200" w:lineRule="exact"/>
        <w:jc w:val="both"/>
      </w:pPr>
    </w:p>
    <w:p w14:paraId="5513E1D3" w14:textId="77777777" w:rsidR="003D4A70" w:rsidRDefault="003D4A70" w:rsidP="006D773E">
      <w:pPr>
        <w:spacing w:before="17" w:line="280" w:lineRule="exact"/>
        <w:jc w:val="both"/>
        <w:rPr>
          <w:sz w:val="28"/>
          <w:szCs w:val="28"/>
        </w:rPr>
      </w:pPr>
    </w:p>
    <w:p w14:paraId="5513E1D4" w14:textId="77777777" w:rsidR="003D4A70" w:rsidRDefault="00E06F35" w:rsidP="006D773E">
      <w:pPr>
        <w:spacing w:before="12"/>
        <w:ind w:left="1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1D5" w14:textId="24DC31EF" w:rsidR="003D4A70" w:rsidRDefault="00E06F35" w:rsidP="006D773E">
      <w:pPr>
        <w:spacing w:before="1"/>
        <w:ind w:left="800" w:right="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Quot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ices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lly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Exhi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 w:rsidR="006A1A99"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13E1D6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7" w14:textId="77777777" w:rsidR="003D4A70" w:rsidRDefault="00E06F35" w:rsidP="006D773E">
      <w:pPr>
        <w:ind w:left="11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QU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1D8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9" w14:textId="55BE4A9F" w:rsidR="003D4A70" w:rsidRDefault="00E06F35" w:rsidP="006D773E">
      <w:pPr>
        <w:ind w:left="1376" w:right="76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6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 ele</w:t>
      </w:r>
      <w:r>
        <w:rPr>
          <w:rFonts w:ascii="Calibri" w:eastAsia="Calibri" w:hAnsi="Calibri" w:cs="Calibri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ts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that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icates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icati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13E1DA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C" w14:textId="445D5FD2" w:rsidR="003D4A70" w:rsidRDefault="006D773E" w:rsidP="006D773E">
      <w:pPr>
        <w:ind w:left="1350" w:hanging="74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2</w:t>
      </w:r>
      <w:r w:rsidR="00E06F35">
        <w:rPr>
          <w:rFonts w:ascii="Calibri" w:eastAsia="Calibri" w:hAnsi="Calibri" w:cs="Calibri"/>
          <w:sz w:val="22"/>
          <w:szCs w:val="22"/>
        </w:rPr>
        <w:t xml:space="preserve">.2       </w:t>
      </w:r>
      <w:r w:rsidR="00E06F35"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Quotat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ll</w:t>
      </w:r>
      <w:r w:rsidR="00E06F35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rep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red</w:t>
      </w:r>
      <w:r w:rsidR="00E06F35"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as</w:t>
      </w:r>
      <w:r w:rsidR="00E06F35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tli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33"/>
          <w:sz w:val="22"/>
          <w:szCs w:val="22"/>
        </w:rPr>
        <w:t xml:space="preserve"> </w:t>
      </w:r>
      <w:r w:rsidR="00F64C2B" w:rsidRPr="00F64C2B">
        <w:rPr>
          <w:rFonts w:ascii="Calibri" w:eastAsia="Calibri" w:hAnsi="Calibri" w:cs="Calibri"/>
          <w:spacing w:val="33"/>
          <w:sz w:val="22"/>
          <w:szCs w:val="22"/>
          <w:highlight w:val="yellow"/>
        </w:rPr>
        <w:t>Exhibit C</w:t>
      </w:r>
      <w:r w:rsidR="001841F4" w:rsidRPr="00F64C2B">
        <w:rPr>
          <w:rFonts w:ascii="Calibri" w:eastAsia="Calibri" w:hAnsi="Calibri" w:cs="Calibri"/>
          <w:spacing w:val="33"/>
          <w:sz w:val="22"/>
          <w:szCs w:val="22"/>
          <w:highlight w:val="yellow"/>
        </w:rPr>
        <w:t xml:space="preserve"> - </w:t>
      </w:r>
      <w:r w:rsidR="0001137E" w:rsidRPr="00F64C2B">
        <w:rPr>
          <w:rFonts w:ascii="Calibri" w:eastAsia="Calibri" w:hAnsi="Calibri" w:cs="Calibri"/>
          <w:sz w:val="22"/>
          <w:szCs w:val="22"/>
          <w:highlight w:val="yellow"/>
        </w:rPr>
        <w:t>PRICING SHEET</w:t>
      </w:r>
      <w:r w:rsidR="001841F4" w:rsidRPr="00F64C2B">
        <w:rPr>
          <w:rFonts w:ascii="Calibri" w:eastAsia="Calibri" w:hAnsi="Calibri" w:cs="Calibri"/>
          <w:sz w:val="22"/>
          <w:szCs w:val="22"/>
          <w:highlight w:val="yellow"/>
        </w:rPr>
        <w:t>.</w:t>
      </w:r>
    </w:p>
    <w:p w14:paraId="5513E1DD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DE" w14:textId="1D3A3D4A" w:rsidR="003D4A70" w:rsidRDefault="00E06F35" w:rsidP="006D773E">
      <w:pPr>
        <w:ind w:left="1376" w:right="75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.3       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Y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6A1A99">
        <w:rPr>
          <w:rFonts w:ascii="Calibri" w:eastAsia="Calibri" w:hAnsi="Calibri" w:cs="Calibri"/>
          <w:sz w:val="22"/>
          <w:szCs w:val="22"/>
        </w:rPr>
        <w:t>r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quo</w:t>
      </w:r>
      <w:r w:rsidRPr="006A1A99">
        <w:rPr>
          <w:rFonts w:ascii="Calibri" w:eastAsia="Calibri" w:hAnsi="Calibri" w:cs="Calibri"/>
          <w:sz w:val="22"/>
          <w:szCs w:val="22"/>
        </w:rPr>
        <w:t>tat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6A1A99">
        <w:rPr>
          <w:rFonts w:ascii="Calibri" w:eastAsia="Calibri" w:hAnsi="Calibri" w:cs="Calibri"/>
          <w:sz w:val="22"/>
          <w:szCs w:val="22"/>
        </w:rPr>
        <w:t>n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  <w:u w:val="single" w:color="000000"/>
        </w:rPr>
        <w:t>su</w:t>
      </w:r>
      <w:r w:rsidRPr="006A1A99"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b</w:t>
      </w:r>
      <w:r w:rsidRPr="006A1A99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m</w:t>
      </w:r>
      <w:r w:rsidRPr="006A1A99">
        <w:rPr>
          <w:rFonts w:ascii="Calibri" w:eastAsia="Calibri" w:hAnsi="Calibri" w:cs="Calibri"/>
          <w:sz w:val="22"/>
          <w:szCs w:val="22"/>
          <w:u w:val="single" w:color="000000"/>
        </w:rPr>
        <w:t>it</w:t>
      </w:r>
      <w:r w:rsidRPr="006A1A99">
        <w:rPr>
          <w:rFonts w:ascii="Calibri" w:eastAsia="Calibri" w:hAnsi="Calibri" w:cs="Calibri"/>
          <w:spacing w:val="-2"/>
          <w:sz w:val="22"/>
          <w:szCs w:val="22"/>
          <w:u w:val="single" w:color="000000"/>
        </w:rPr>
        <w:t>t</w:t>
      </w:r>
      <w:r w:rsidRPr="006A1A99">
        <w:rPr>
          <w:rFonts w:ascii="Calibri" w:eastAsia="Calibri" w:hAnsi="Calibri" w:cs="Calibri"/>
          <w:sz w:val="22"/>
          <w:szCs w:val="22"/>
          <w:u w:val="single" w:color="000000"/>
        </w:rPr>
        <w:t>ed</w:t>
      </w:r>
      <w:r w:rsidRPr="006A1A99">
        <w:rPr>
          <w:rFonts w:ascii="Calibri" w:eastAsia="Calibri" w:hAnsi="Calibri" w:cs="Calibri"/>
          <w:spacing w:val="12"/>
          <w:sz w:val="22"/>
          <w:szCs w:val="22"/>
          <w:u w:val="single" w:color="000000"/>
        </w:rPr>
        <w:t xml:space="preserve"> </w:t>
      </w:r>
      <w:proofErr w:type="spellStart"/>
      <w:r w:rsidR="004C4E28">
        <w:rPr>
          <w:rFonts w:ascii="Calibri" w:eastAsia="Calibri" w:hAnsi="Calibri" w:cs="Calibri"/>
          <w:spacing w:val="12"/>
          <w:sz w:val="22"/>
          <w:szCs w:val="22"/>
          <w:u w:val="single" w:color="000000"/>
        </w:rPr>
        <w:t>e</w:t>
      </w:r>
      <w:r w:rsidR="006A1A99" w:rsidRPr="006A1A99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>RFX</w:t>
      </w:r>
      <w:proofErr w:type="spellEnd"/>
      <w:r w:rsidR="004C4E28">
        <w:rPr>
          <w:rFonts w:ascii="Calibri" w:eastAsia="Calibri" w:hAnsi="Calibri" w:cs="Calibri"/>
          <w:spacing w:val="1"/>
          <w:sz w:val="22"/>
          <w:szCs w:val="22"/>
          <w:u w:val="single" w:color="000000"/>
        </w:rPr>
        <w:t xml:space="preserve"> (SMART)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a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d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re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ce</w:t>
      </w:r>
      <w:r w:rsidRPr="006A1A99">
        <w:rPr>
          <w:rFonts w:ascii="Calibri" w:eastAsia="Calibri" w:hAnsi="Calibri" w:cs="Calibri"/>
          <w:sz w:val="22"/>
          <w:szCs w:val="22"/>
        </w:rPr>
        <w:t>iv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6A1A99">
        <w:rPr>
          <w:rFonts w:ascii="Calibri" w:eastAsia="Calibri" w:hAnsi="Calibri" w:cs="Calibri"/>
          <w:sz w:val="22"/>
          <w:szCs w:val="22"/>
        </w:rPr>
        <w:t>d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b</w:t>
      </w:r>
      <w:r w:rsidRPr="006A1A99">
        <w:rPr>
          <w:rFonts w:ascii="Calibri" w:eastAsia="Calibri" w:hAnsi="Calibri" w:cs="Calibri"/>
          <w:sz w:val="22"/>
          <w:szCs w:val="22"/>
        </w:rPr>
        <w:t>y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Pr="006A1A99"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l</w:t>
      </w:r>
      <w:r w:rsidRPr="006A1A99">
        <w:rPr>
          <w:rFonts w:ascii="Calibri" w:eastAsia="Calibri" w:hAnsi="Calibri" w:cs="Calibri"/>
          <w:sz w:val="22"/>
          <w:szCs w:val="22"/>
        </w:rPr>
        <w:t>at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e</w:t>
      </w:r>
      <w:r w:rsidRPr="006A1A99">
        <w:rPr>
          <w:rFonts w:ascii="Calibri" w:eastAsia="Calibri" w:hAnsi="Calibri" w:cs="Calibri"/>
          <w:sz w:val="22"/>
          <w:szCs w:val="22"/>
        </w:rPr>
        <w:t>r</w:t>
      </w:r>
      <w:r w:rsidRPr="006A1A9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than</w:t>
      </w:r>
      <w:r w:rsidRPr="006A1A99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cl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s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g</w:t>
      </w:r>
      <w:r w:rsidRPr="006A1A99"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da</w:t>
      </w:r>
      <w:r w:rsidRPr="006A1A99">
        <w:rPr>
          <w:rFonts w:ascii="Calibri" w:eastAsia="Calibri" w:hAnsi="Calibri" w:cs="Calibri"/>
          <w:sz w:val="22"/>
          <w:szCs w:val="22"/>
        </w:rPr>
        <w:t>te</w:t>
      </w:r>
      <w:r w:rsidRPr="006A1A99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o</w:t>
      </w:r>
      <w:r w:rsidRPr="006A1A99">
        <w:rPr>
          <w:rFonts w:ascii="Calibri" w:eastAsia="Calibri" w:hAnsi="Calibri" w:cs="Calibri"/>
          <w:sz w:val="22"/>
          <w:szCs w:val="22"/>
        </w:rPr>
        <w:t>f t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h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e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v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en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p</w:t>
      </w:r>
      <w:r w:rsidRPr="006A1A99">
        <w:rPr>
          <w:rFonts w:ascii="Calibri" w:eastAsia="Calibri" w:hAnsi="Calibri" w:cs="Calibri"/>
          <w:sz w:val="22"/>
          <w:szCs w:val="22"/>
        </w:rPr>
        <w:t>er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the instr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6A1A99">
        <w:rPr>
          <w:rFonts w:ascii="Calibri" w:eastAsia="Calibri" w:hAnsi="Calibri" w:cs="Calibri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-2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s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z w:val="22"/>
          <w:szCs w:val="22"/>
        </w:rPr>
        <w:t>a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d</w:t>
      </w:r>
      <w:r w:rsidRPr="006A1A99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t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i</w:t>
      </w:r>
      <w:r w:rsidRPr="006A1A99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6A1A99">
        <w:rPr>
          <w:rFonts w:ascii="Calibri" w:eastAsia="Calibri" w:hAnsi="Calibri" w:cs="Calibri"/>
          <w:sz w:val="22"/>
          <w:szCs w:val="22"/>
        </w:rPr>
        <w:t>eli</w:t>
      </w:r>
      <w:r w:rsidRPr="006A1A99">
        <w:rPr>
          <w:rFonts w:ascii="Calibri" w:eastAsia="Calibri" w:hAnsi="Calibri" w:cs="Calibri"/>
          <w:spacing w:val="-3"/>
          <w:sz w:val="22"/>
          <w:szCs w:val="22"/>
        </w:rPr>
        <w:t>n</w:t>
      </w:r>
      <w:r w:rsidRPr="006A1A99">
        <w:rPr>
          <w:rFonts w:ascii="Calibri" w:eastAsia="Calibri" w:hAnsi="Calibri" w:cs="Calibri"/>
          <w:sz w:val="22"/>
          <w:szCs w:val="22"/>
        </w:rPr>
        <w:t>e</w:t>
      </w:r>
    </w:p>
    <w:p w14:paraId="5513E1DF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0" w14:textId="1AC3AE8A" w:rsidR="003D4A70" w:rsidRDefault="00E06F35" w:rsidP="006D773E">
      <w:pPr>
        <w:ind w:left="137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te: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'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6"/>
          <w:sz w:val="22"/>
          <w:szCs w:val="22"/>
          <w:u w:val="single" w:color="000000"/>
        </w:rPr>
        <w:t xml:space="preserve"> </w:t>
      </w:r>
      <w:r w:rsidR="006A1A99">
        <w:rPr>
          <w:rFonts w:ascii="Calibri" w:eastAsia="Calibri" w:hAnsi="Calibri" w:cs="Calibri"/>
          <w:b/>
          <w:sz w:val="22"/>
          <w:szCs w:val="22"/>
          <w:u w:val="single" w:color="000000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y</w:t>
      </w:r>
      <w:r>
        <w:rPr>
          <w:rFonts w:ascii="Calibri" w:eastAsia="Calibri" w:hAnsi="Calibri" w:cs="Calibri"/>
          <w:b/>
          <w:spacing w:val="4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eque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sted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dead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. </w:t>
      </w:r>
      <w:r>
        <w:rPr>
          <w:rFonts w:ascii="Calibri" w:eastAsia="Calibri" w:hAnsi="Calibri" w:cs="Calibri"/>
          <w:b/>
          <w:spacing w:val="26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Any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fter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pec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me,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9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co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mpl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th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he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,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g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may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"n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"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 xml:space="preserve"> n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ep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ted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by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EXXONMOBIL EXPLORATION ARGENTINA SRL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.</w:t>
      </w:r>
    </w:p>
    <w:p w14:paraId="5513E1E1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2" w14:textId="41B9D958" w:rsidR="003D4A70" w:rsidRDefault="00E06F35" w:rsidP="006D773E">
      <w:pPr>
        <w:ind w:left="6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.4       </w:t>
      </w:r>
      <w:r>
        <w:rPr>
          <w:rFonts w:ascii="Calibri" w:eastAsia="Calibri" w:hAnsi="Calibri" w:cs="Calibri"/>
          <w:spacing w:val="4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sh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Pr="006D773E">
        <w:rPr>
          <w:rFonts w:ascii="Calibri" w:eastAsia="Calibri" w:hAnsi="Calibri" w:cs="Calibri"/>
          <w:sz w:val="22"/>
          <w:szCs w:val="22"/>
        </w:rPr>
        <w:t>in</w:t>
      </w:r>
      <w:r w:rsidRPr="006D773E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6D773E">
        <w:rPr>
          <w:rFonts w:ascii="Calibri" w:eastAsia="Calibri" w:hAnsi="Calibri" w:cs="Calibri"/>
          <w:b/>
          <w:spacing w:val="-2"/>
          <w:sz w:val="22"/>
          <w:szCs w:val="22"/>
        </w:rPr>
        <w:t>[</w:t>
      </w:r>
      <w:r w:rsidR="00BA0A56">
        <w:rPr>
          <w:rFonts w:ascii="Calibri" w:eastAsia="Calibri" w:hAnsi="Calibri" w:cs="Calibri"/>
          <w:b/>
          <w:sz w:val="22"/>
          <w:szCs w:val="22"/>
        </w:rPr>
        <w:t>USD</w:t>
      </w:r>
      <w:r w:rsidRPr="006D773E">
        <w:rPr>
          <w:rFonts w:ascii="Calibri" w:eastAsia="Calibri" w:hAnsi="Calibri" w:cs="Calibri"/>
          <w:b/>
          <w:sz w:val="22"/>
          <w:szCs w:val="22"/>
        </w:rPr>
        <w:t>]</w:t>
      </w:r>
      <w:bookmarkStart w:id="0" w:name="_GoBack"/>
      <w:bookmarkEnd w:id="0"/>
    </w:p>
    <w:p w14:paraId="5513E1E3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4" w14:textId="3308FE47" w:rsidR="003D4A70" w:rsidRDefault="00E06F35" w:rsidP="006D773E">
      <w:pPr>
        <w:ind w:left="1376" w:right="77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.5     </w:t>
      </w:r>
      <w:r w:rsidR="006D773E">
        <w:rPr>
          <w:rFonts w:ascii="Calibri" w:eastAsia="Calibri" w:hAnsi="Calibri" w:cs="Calibri"/>
          <w:sz w:val="22"/>
          <w:szCs w:val="22"/>
        </w:rPr>
        <w:t xml:space="preserve">   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RFQ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se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may,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RF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iv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s,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div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RFQ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d to 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tted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Q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14:paraId="5513E1E5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E6" w14:textId="7E04B1EF" w:rsidR="003D4A70" w:rsidRDefault="00E06F35" w:rsidP="006D773E">
      <w:pPr>
        <w:ind w:left="1376" w:right="75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.6     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sponse 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 ca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wise.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o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ens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sses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xp</w:t>
      </w:r>
      <w:r>
        <w:rPr>
          <w:rFonts w:ascii="Calibri" w:eastAsia="Calibri" w:hAnsi="Calibri" w:cs="Calibri"/>
          <w:sz w:val="22"/>
          <w:szCs w:val="22"/>
        </w:rPr>
        <w:t>enses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n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in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legal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p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less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writ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 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th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arties.</w:t>
      </w:r>
    </w:p>
    <w:p w14:paraId="5513E1E7" w14:textId="77777777" w:rsidR="003D4A70" w:rsidRDefault="003D4A70" w:rsidP="006D773E">
      <w:pPr>
        <w:spacing w:before="8" w:line="100" w:lineRule="exact"/>
        <w:jc w:val="both"/>
        <w:rPr>
          <w:sz w:val="11"/>
          <w:szCs w:val="11"/>
        </w:rPr>
      </w:pPr>
    </w:p>
    <w:p w14:paraId="5513E1E8" w14:textId="5E2B3C97" w:rsidR="003D4A70" w:rsidRDefault="00E06F35" w:rsidP="006D773E">
      <w:pPr>
        <w:ind w:left="1376" w:right="76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.7       </w:t>
      </w:r>
      <w:r w:rsidR="006D773E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Quot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will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6D773E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parti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omp</w:t>
      </w:r>
      <w:r>
        <w:rPr>
          <w:rFonts w:ascii="Calibri" w:eastAsia="Calibri" w:hAnsi="Calibri" w:cs="Calibri"/>
          <w:sz w:val="22"/>
          <w:szCs w:val="22"/>
        </w:rPr>
        <w:t>let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).</w:t>
      </w:r>
    </w:p>
    <w:p w14:paraId="5513E1E9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EA" w14:textId="1AAB27F4" w:rsidR="003D4A70" w:rsidRDefault="00E06F35" w:rsidP="006D773E">
      <w:pPr>
        <w:ind w:left="1260" w:right="76" w:hanging="60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.8    </w:t>
      </w:r>
      <w:r w:rsidR="006D773E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Quot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cept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 xml:space="preserve">EXXONMOBIL EXPLORATION ARGENTINA </w:t>
      </w:r>
      <w:r w:rsidR="006D773E">
        <w:rPr>
          <w:rFonts w:ascii="Calibri" w:eastAsia="Calibri" w:hAnsi="Calibri" w:cs="Calibri"/>
          <w:spacing w:val="1"/>
          <w:sz w:val="22"/>
          <w:szCs w:val="22"/>
        </w:rPr>
        <w:t xml:space="preserve">         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01137E">
        <w:rPr>
          <w:rFonts w:ascii="Calibri" w:eastAsia="Calibri" w:hAnsi="Calibri" w:cs="Calibri"/>
          <w:spacing w:val="1"/>
          <w:sz w:val="22"/>
          <w:szCs w:val="22"/>
        </w:rPr>
        <w:t>6</w:t>
      </w:r>
      <w:r w:rsidR="006A1A99"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5513E1EB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E41D78C" w14:textId="7C8276B3" w:rsidR="006A1A99" w:rsidRDefault="00E06F35" w:rsidP="006D773E">
      <w:pPr>
        <w:ind w:left="1170" w:right="75" w:hanging="514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.9  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6D773E">
        <w:rPr>
          <w:rFonts w:ascii="Calibri" w:eastAsia="Calibri" w:hAnsi="Calibri" w:cs="Calibri"/>
          <w:spacing w:val="4"/>
          <w:sz w:val="22"/>
          <w:szCs w:val="22"/>
        </w:rPr>
        <w:t xml:space="preserve">    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tain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fica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lastRenderedPageBreak/>
        <w:t>relati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Q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er.</w:t>
      </w:r>
    </w:p>
    <w:p w14:paraId="327174F9" w14:textId="77777777" w:rsidR="006A1A99" w:rsidRDefault="006A1A99" w:rsidP="006D773E">
      <w:pPr>
        <w:ind w:left="1170" w:right="75" w:hanging="514"/>
        <w:jc w:val="both"/>
        <w:rPr>
          <w:rFonts w:ascii="Calibri" w:eastAsia="Calibri" w:hAnsi="Calibri" w:cs="Calibri"/>
          <w:spacing w:val="1"/>
          <w:sz w:val="22"/>
          <w:szCs w:val="22"/>
        </w:rPr>
      </w:pPr>
    </w:p>
    <w:p w14:paraId="5513E1ED" w14:textId="23155C8B" w:rsidR="003D4A70" w:rsidRDefault="006D773E" w:rsidP="006D773E">
      <w:pPr>
        <w:ind w:left="1170" w:right="75" w:hanging="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 xml:space="preserve">2.10  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ers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are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eq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ired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ld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tric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est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ence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all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isc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sed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1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z w:val="22"/>
          <w:szCs w:val="22"/>
        </w:rPr>
        <w:t>,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 xml:space="preserve">y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w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er,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th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z w:val="22"/>
          <w:szCs w:val="22"/>
        </w:rPr>
        <w:t xml:space="preserve">r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 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m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"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".</w:t>
      </w:r>
      <w:r w:rsidR="00E06F35"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U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less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 xml:space="preserve">s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wise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 writi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er,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se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such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ly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ts Quotat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ent 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arties,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pu</w:t>
      </w:r>
      <w:r w:rsidR="00E06F35">
        <w:rPr>
          <w:rFonts w:ascii="Calibri" w:eastAsia="Calibri" w:hAnsi="Calibri" w:cs="Calibri"/>
          <w:sz w:val="22"/>
          <w:szCs w:val="22"/>
        </w:rPr>
        <w:t>rc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ase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s iss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 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with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ent. </w:t>
      </w:r>
      <w:r w:rsidR="00E06F35"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are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ov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te 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 xml:space="preserve">n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ub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en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as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eq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ired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tain 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qu</w:t>
      </w:r>
      <w:r w:rsidR="00E06F35">
        <w:rPr>
          <w:rFonts w:ascii="Calibri" w:eastAsia="Calibri" w:hAnsi="Calibri" w:cs="Calibri"/>
          <w:sz w:val="22"/>
          <w:szCs w:val="22"/>
        </w:rPr>
        <w:t>ired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ric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 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ch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ical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,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bu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st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rs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y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is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respo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le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ens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trac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rs’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with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sect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the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eri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,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E06F35">
        <w:rPr>
          <w:rFonts w:ascii="Calibri" w:eastAsia="Calibri" w:hAnsi="Calibri" w:cs="Calibri"/>
          <w:sz w:val="22"/>
          <w:szCs w:val="22"/>
        </w:rPr>
        <w:t>suc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ess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ers</w:t>
      </w:r>
      <w:r w:rsidR="00E06F35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ll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tr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eir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ies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>F</w:t>
      </w:r>
      <w:r w:rsidR="00E06F35">
        <w:rPr>
          <w:rFonts w:ascii="Calibri" w:eastAsia="Calibri" w:hAnsi="Calibri" w:cs="Calibri"/>
          <w:sz w:val="22"/>
          <w:szCs w:val="22"/>
        </w:rPr>
        <w:t>Q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enta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 xml:space="preserve">y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erials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2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w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er,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if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separ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w</w:t>
      </w:r>
      <w:r w:rsidR="00E06F35">
        <w:rPr>
          <w:rFonts w:ascii="Calibri" w:eastAsia="Calibri" w:hAnsi="Calibri" w:cs="Calibri"/>
          <w:sz w:val="22"/>
          <w:szCs w:val="22"/>
        </w:rPr>
        <w:t>ritten</w:t>
      </w:r>
      <w:r w:rsidR="00E06F35"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y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ent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xpress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erta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>F</w:t>
      </w:r>
      <w:r w:rsidR="00E06F35">
        <w:rPr>
          <w:rFonts w:ascii="Calibri" w:eastAsia="Calibri" w:hAnsi="Calibri" w:cs="Calibri"/>
          <w:sz w:val="22"/>
          <w:szCs w:val="22"/>
        </w:rPr>
        <w:t xml:space="preserve">Q,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s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ent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w</w:t>
      </w:r>
      <w:r w:rsidR="00E06F35">
        <w:rPr>
          <w:rFonts w:ascii="Calibri" w:eastAsia="Calibri" w:hAnsi="Calibri" w:cs="Calibri"/>
          <w:sz w:val="22"/>
          <w:szCs w:val="22"/>
        </w:rPr>
        <w:t>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the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ent of 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ct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with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is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ara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>ra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2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1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1</w:t>
      </w:r>
      <w:r w:rsidR="00E06F35">
        <w:rPr>
          <w:rFonts w:ascii="Calibri" w:eastAsia="Calibri" w:hAnsi="Calibri" w:cs="Calibri"/>
          <w:sz w:val="22"/>
          <w:szCs w:val="22"/>
        </w:rPr>
        <w:t>.</w:t>
      </w:r>
    </w:p>
    <w:p w14:paraId="5513E1EE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EF" w14:textId="70330B5D" w:rsidR="003D4A70" w:rsidRDefault="00E06F35" w:rsidP="006D773E">
      <w:pPr>
        <w:ind w:left="1080" w:right="75" w:hanging="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.11    </w:t>
      </w:r>
      <w:r>
        <w:rPr>
          <w:rFonts w:ascii="Calibri" w:eastAsia="Calibri" w:hAnsi="Calibri" w:cs="Calibri"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lo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writ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em</w:t>
      </w:r>
      <w:r>
        <w:rPr>
          <w:rFonts w:ascii="Calibri" w:eastAsia="Calibri" w:hAnsi="Calibri" w:cs="Calibri"/>
          <w:sz w:val="22"/>
          <w:szCs w:val="22"/>
        </w:rPr>
        <w:t>ent,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Ex</w:t>
      </w:r>
      <w:r>
        <w:rPr>
          <w:rFonts w:ascii="Calibri" w:eastAsia="Calibri" w:hAnsi="Calibri" w:cs="Calibri"/>
          <w:spacing w:val="1"/>
          <w:sz w:val="22"/>
          <w:szCs w:val="22"/>
        </w:rPr>
        <w:t>xo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ence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1"/>
          <w:sz w:val="22"/>
          <w:szCs w:val="22"/>
        </w:rPr>
        <w:t>qu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 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1"/>
          <w:sz w:val="22"/>
          <w:szCs w:val="22"/>
        </w:rPr>
        <w:t>Q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rees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trict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 xml:space="preserve">n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awi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s)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ed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theless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such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es,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ereby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nu</w:t>
      </w:r>
      <w:r>
        <w:rPr>
          <w:rFonts w:ascii="Calibri" w:eastAsia="Calibri" w:hAnsi="Calibri" w:cs="Calibri"/>
          <w:sz w:val="22"/>
          <w:szCs w:val="22"/>
        </w:rPr>
        <w:t>llify,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d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such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sh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all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ties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er.</w:t>
      </w:r>
    </w:p>
    <w:p w14:paraId="5513E1F0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1F2" w14:textId="292EFDCC" w:rsidR="003D4A70" w:rsidRDefault="00E06F35" w:rsidP="006D773E">
      <w:pPr>
        <w:ind w:left="1080" w:right="77" w:hanging="63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 w:rsidR="006D773E">
        <w:rPr>
          <w:rFonts w:ascii="Calibri" w:eastAsia="Calibri" w:hAnsi="Calibri" w:cs="Calibri"/>
          <w:sz w:val="22"/>
          <w:szCs w:val="22"/>
        </w:rPr>
        <w:t xml:space="preserve">.12   </w:t>
      </w:r>
      <w:r w:rsidR="0059705B"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rcial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ities</w:t>
      </w:r>
      <w:r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rity</w:t>
      </w:r>
      <w:r w:rsidR="006A1A99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ises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all si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-1"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).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S</w:t>
      </w:r>
      <w:r>
        <w:rPr>
          <w:rFonts w:ascii="Calibri" w:eastAsia="Calibri" w:hAnsi="Calibri" w:cs="Calibri"/>
          <w:spacing w:val="-1"/>
          <w:sz w:val="22"/>
          <w:szCs w:val="22"/>
        </w:rPr>
        <w:t>upp</w:t>
      </w:r>
      <w:r>
        <w:rPr>
          <w:rFonts w:ascii="Calibri" w:eastAsia="Calibri" w:hAnsi="Calibri" w:cs="Calibri"/>
          <w:sz w:val="22"/>
          <w:szCs w:val="22"/>
        </w:rPr>
        <w:t>lier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tiat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s:</w:t>
      </w:r>
    </w:p>
    <w:p w14:paraId="5513E1F3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1F4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Promote the business case for expanding this element of our supplier footprint, to take full advantage of the exceptional growth in the quality, quantity, and capacity of M/WBEs</w:t>
      </w:r>
    </w:p>
    <w:p w14:paraId="5513E1F5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Create opportunities for certified M/WBEs by growing incumbent suppliers and bringing new suppliers to our supply chain.</w:t>
      </w:r>
    </w:p>
    <w:p w14:paraId="5513E1F6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Actively seek out competitive and capable suppliers who share our commitment to strong business ethics, safety, product quality, operational efficiency, continuous improvement, and supply chain reliability</w:t>
      </w:r>
    </w:p>
    <w:p w14:paraId="5513E1F7" w14:textId="22CFDA51" w:rsidR="003D4A70" w:rsidRPr="00E06F35" w:rsidRDefault="006D773E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Reflect our firm belief in the M</w:t>
      </w:r>
      <w:r w:rsidR="00E06F35" w:rsidRPr="00E06F35">
        <w:rPr>
          <w:rFonts w:ascii="Calibri" w:eastAsia="Calibri" w:hAnsi="Calibri" w:cs="Calibri"/>
          <w:spacing w:val="1"/>
          <w:sz w:val="22"/>
          <w:szCs w:val="22"/>
        </w:rPr>
        <w:t>/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>WBE value proposition that each business</w:t>
      </w:r>
      <w:r w:rsidR="00E06F35" w:rsidRPr="00E06F35">
        <w:rPr>
          <w:rFonts w:ascii="Calibri" w:eastAsia="Calibri" w:hAnsi="Calibri" w:cs="Calibri"/>
          <w:spacing w:val="1"/>
          <w:sz w:val="22"/>
          <w:szCs w:val="22"/>
        </w:rPr>
        <w:t xml:space="preserve"> arrangement is commercially competitive and mutually beneficial</w:t>
      </w:r>
    </w:p>
    <w:p w14:paraId="5513E1F8" w14:textId="77777777" w:rsidR="003D4A70" w:rsidRDefault="003D4A70" w:rsidP="006D773E">
      <w:pPr>
        <w:spacing w:before="10" w:line="260" w:lineRule="exact"/>
        <w:jc w:val="both"/>
        <w:rPr>
          <w:sz w:val="26"/>
          <w:szCs w:val="26"/>
        </w:rPr>
      </w:pPr>
    </w:p>
    <w:p w14:paraId="5513E1F9" w14:textId="1CCABB44" w:rsidR="003D4A70" w:rsidRDefault="00E06F35" w:rsidP="006D773E">
      <w:pPr>
        <w:ind w:left="83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sale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ited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States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erica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w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then,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ent legal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issi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als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-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wned 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 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str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rci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g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hod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als,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-c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trac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rs'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wo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rs.</w:t>
      </w:r>
    </w:p>
    <w:p w14:paraId="5513E1FA" w14:textId="77777777" w:rsidR="003D4A70" w:rsidRDefault="003D4A70" w:rsidP="006D773E">
      <w:pPr>
        <w:spacing w:before="8" w:line="120" w:lineRule="exact"/>
        <w:jc w:val="both"/>
        <w:rPr>
          <w:sz w:val="13"/>
          <w:szCs w:val="13"/>
        </w:rPr>
      </w:pPr>
    </w:p>
    <w:p w14:paraId="5513E1FB" w14:textId="77777777" w:rsidR="003D4A70" w:rsidRDefault="003D4A70" w:rsidP="006D773E">
      <w:pPr>
        <w:spacing w:line="200" w:lineRule="exact"/>
        <w:jc w:val="both"/>
      </w:pPr>
    </w:p>
    <w:p w14:paraId="5513E1FC" w14:textId="77777777" w:rsidR="003D4A70" w:rsidRDefault="003D4A70" w:rsidP="006D773E">
      <w:pPr>
        <w:spacing w:line="200" w:lineRule="exact"/>
        <w:jc w:val="both"/>
      </w:pPr>
    </w:p>
    <w:p w14:paraId="5513E1FE" w14:textId="079F068E" w:rsidR="003D4A70" w:rsidRDefault="00E06F35" w:rsidP="006D773E">
      <w:pPr>
        <w:ind w:left="836" w:right="77" w:hanging="72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2</w:t>
      </w:r>
      <w:r>
        <w:rPr>
          <w:rFonts w:ascii="Calibri" w:eastAsia="Calibri" w:hAnsi="Calibri" w:cs="Calibri"/>
          <w:sz w:val="22"/>
          <w:szCs w:val="22"/>
        </w:rPr>
        <w:t xml:space="preserve">.13     </w:t>
      </w:r>
      <w:r w:rsidR="006D773E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 xml:space="preserve">er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ackn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es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ft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are,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(c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"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s")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lia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es in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 laws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stri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their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sfer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rele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rtain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 legal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entities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/o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ertain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ws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reau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ndu</w:t>
      </w:r>
      <w:r>
        <w:rPr>
          <w:rFonts w:ascii="Calibri" w:eastAsia="Calibri" w:hAnsi="Calibri" w:cs="Calibri"/>
          <w:sz w:val="22"/>
          <w:szCs w:val="22"/>
        </w:rPr>
        <w:t>stry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 Trea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(Offi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eign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 all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ents,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xport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ls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theU.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Expo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istrat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Reg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 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oun</w:t>
      </w:r>
      <w:r>
        <w:rPr>
          <w:rFonts w:ascii="Calibri" w:eastAsia="Calibri" w:hAnsi="Calibri" w:cs="Calibri"/>
          <w:sz w:val="22"/>
          <w:szCs w:val="22"/>
        </w:rPr>
        <w:t>tries</w:t>
      </w:r>
      <w:r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 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rehe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ic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 (in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 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),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sact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sfers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entit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ivid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entified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n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U.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ern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ent’s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ecial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esi</w:t>
      </w:r>
      <w:r>
        <w:rPr>
          <w:rFonts w:ascii="Calibri" w:eastAsia="Calibri" w:hAnsi="Calibri" w:cs="Calibri"/>
          <w:spacing w:val="-1"/>
          <w:sz w:val="22"/>
          <w:szCs w:val="22"/>
        </w:rPr>
        <w:t>gn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(T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easury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epa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ent)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mm</w:t>
      </w:r>
      <w:r>
        <w:rPr>
          <w:rFonts w:ascii="Calibri" w:eastAsia="Calibri" w:hAnsi="Calibri" w:cs="Calibri"/>
          <w:sz w:val="22"/>
          <w:szCs w:val="22"/>
        </w:rPr>
        <w:t>erce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s.</w:t>
      </w:r>
    </w:p>
    <w:p w14:paraId="5513E1FF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0" w14:textId="77777777" w:rsidR="003D4A70" w:rsidRDefault="00E06F35" w:rsidP="006D773E">
      <w:pPr>
        <w:ind w:left="656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.14     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ag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5513E201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2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It shall comply with all applicable laws prohibiting the utilization of forced or compulsory labor;</w:t>
      </w:r>
    </w:p>
    <w:p w14:paraId="5513E203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It shall provide its employees with working conditions, including payment of wages and benefits, which comply with all applicable laws; and</w:t>
      </w:r>
    </w:p>
    <w:p w14:paraId="5513E204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pacing w:val="1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It shall ensure that its employees meet the legal employment age requirements in the country of employment.</w:t>
      </w:r>
    </w:p>
    <w:p w14:paraId="5513E205" w14:textId="77777777" w:rsidR="003D4A70" w:rsidRPr="00E06F35" w:rsidRDefault="00E06F35" w:rsidP="006D773E">
      <w:pPr>
        <w:pStyle w:val="ListParagraph"/>
        <w:numPr>
          <w:ilvl w:val="0"/>
          <w:numId w:val="2"/>
        </w:numPr>
        <w:ind w:right="77"/>
        <w:jc w:val="both"/>
        <w:rPr>
          <w:rFonts w:ascii="Calibri" w:eastAsia="Calibri" w:hAnsi="Calibri" w:cs="Calibri"/>
          <w:sz w:val="22"/>
          <w:szCs w:val="22"/>
        </w:rPr>
      </w:pPr>
      <w:r w:rsidRPr="00E06F35">
        <w:rPr>
          <w:rFonts w:ascii="Calibri" w:eastAsia="Calibri" w:hAnsi="Calibri" w:cs="Calibri"/>
          <w:spacing w:val="1"/>
          <w:sz w:val="22"/>
          <w:szCs w:val="22"/>
        </w:rPr>
        <w:t>Adherence to these stated requirements is a condition of</w:t>
      </w:r>
      <w:r w:rsidRP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Pr="00E06F35">
        <w:rPr>
          <w:rFonts w:ascii="Calibri" w:eastAsia="Calibri" w:hAnsi="Calibri" w:cs="Calibri"/>
          <w:sz w:val="22"/>
          <w:szCs w:val="22"/>
        </w:rPr>
        <w:t>th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Pr="00E06F35">
        <w:rPr>
          <w:rFonts w:ascii="Calibri" w:eastAsia="Calibri" w:hAnsi="Calibri" w:cs="Calibri"/>
          <w:sz w:val="22"/>
          <w:szCs w:val="22"/>
        </w:rPr>
        <w:t>s RFQ.</w:t>
      </w:r>
    </w:p>
    <w:p w14:paraId="5513E206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7" w14:textId="77777777" w:rsidR="003D4A70" w:rsidRDefault="00E06F35" w:rsidP="006D773E">
      <w:pPr>
        <w:ind w:left="116" w:right="74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ERM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OF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:</w:t>
      </w:r>
    </w:p>
    <w:p w14:paraId="5513E208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9" w14:textId="0A10E4AA" w:rsidR="003D4A70" w:rsidRDefault="00E06F35" w:rsidP="006D773E">
      <w:pPr>
        <w:ind w:left="836" w:right="215"/>
        <w:jc w:val="both"/>
        <w:rPr>
          <w:rFonts w:ascii="Calibri" w:eastAsia="Calibri" w:hAnsi="Calibri" w:cs="Calibri"/>
          <w:sz w:val="22"/>
          <w:szCs w:val="22"/>
        </w:rPr>
      </w:pPr>
      <w:r w:rsidRPr="00E06F35">
        <w:rPr>
          <w:rFonts w:ascii="Calibri" w:eastAsia="Calibri" w:hAnsi="Calibri" w:cs="Calibri"/>
          <w:sz w:val="22"/>
          <w:szCs w:val="22"/>
        </w:rPr>
        <w:t>It is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'</w:t>
      </w:r>
      <w:r w:rsidRPr="00E06F35">
        <w:rPr>
          <w:rFonts w:ascii="Calibri" w:eastAsia="Calibri" w:hAnsi="Calibri" w:cs="Calibri"/>
          <w:sz w:val="22"/>
          <w:szCs w:val="22"/>
        </w:rPr>
        <w:t>s c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Pr="00E06F35">
        <w:rPr>
          <w:rFonts w:ascii="Calibri" w:eastAsia="Calibri" w:hAnsi="Calibri" w:cs="Calibri"/>
          <w:sz w:val="22"/>
          <w:szCs w:val="22"/>
        </w:rPr>
        <w:t>r</w:t>
      </w:r>
      <w:r w:rsidRP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E06F35">
        <w:rPr>
          <w:rFonts w:ascii="Calibri" w:eastAsia="Calibri" w:hAnsi="Calibri" w:cs="Calibri"/>
          <w:sz w:val="22"/>
          <w:szCs w:val="22"/>
        </w:rPr>
        <w:t>ent in</w:t>
      </w:r>
      <w:r w:rsidRP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Pr="00E06F35">
        <w:rPr>
          <w:rFonts w:ascii="Calibri" w:eastAsia="Calibri" w:hAnsi="Calibri" w:cs="Calibri"/>
          <w:sz w:val="22"/>
          <w:szCs w:val="22"/>
        </w:rPr>
        <w:t xml:space="preserve">ent 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>t</w:t>
      </w:r>
      <w:r w:rsidRPr="00E06F35">
        <w:rPr>
          <w:rFonts w:ascii="Calibri" w:eastAsia="Calibri" w:hAnsi="Calibri" w:cs="Calibri"/>
          <w:sz w:val="22"/>
          <w:szCs w:val="22"/>
        </w:rPr>
        <w:t>o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06F35">
        <w:rPr>
          <w:rFonts w:ascii="Calibri" w:eastAsia="Calibri" w:hAnsi="Calibri" w:cs="Calibri"/>
          <w:sz w:val="22"/>
          <w:szCs w:val="22"/>
        </w:rPr>
        <w:t>utilize</w:t>
      </w:r>
      <w:r w:rsidRP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6A1A99">
        <w:rPr>
          <w:rFonts w:ascii="Calibri" w:eastAsia="Calibri" w:hAnsi="Calibri" w:cs="Calibri"/>
          <w:sz w:val="22"/>
          <w:szCs w:val="22"/>
        </w:rPr>
        <w:t>the CAODC</w:t>
      </w:r>
      <w:r w:rsidRPr="00E06F35">
        <w:rPr>
          <w:rFonts w:ascii="Calibri" w:eastAsia="Calibri" w:hAnsi="Calibri" w:cs="Calibri"/>
          <w:sz w:val="22"/>
          <w:szCs w:val="22"/>
        </w:rPr>
        <w:t xml:space="preserve"> </w:t>
      </w:r>
      <w:r w:rsidRPr="00E06F35">
        <w:rPr>
          <w:rFonts w:ascii="Calibri" w:eastAsia="Calibri" w:hAnsi="Calibri" w:cs="Calibri"/>
          <w:spacing w:val="-3"/>
          <w:sz w:val="22"/>
          <w:szCs w:val="22"/>
        </w:rPr>
        <w:t>d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Pr="00E06F35">
        <w:rPr>
          <w:rFonts w:ascii="Calibri" w:eastAsia="Calibri" w:hAnsi="Calibri" w:cs="Calibri"/>
          <w:sz w:val="22"/>
          <w:szCs w:val="22"/>
        </w:rPr>
        <w:t>c</w:t>
      </w:r>
      <w:r w:rsidRP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P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Pr="00E06F35">
        <w:rPr>
          <w:rFonts w:ascii="Calibri" w:eastAsia="Calibri" w:hAnsi="Calibri" w:cs="Calibri"/>
          <w:sz w:val="22"/>
          <w:szCs w:val="22"/>
        </w:rPr>
        <w:t>ent</w:t>
      </w:r>
      <w:r w:rsidR="006A1A99">
        <w:rPr>
          <w:rFonts w:ascii="Calibri" w:eastAsia="Calibri" w:hAnsi="Calibri" w:cs="Calibri"/>
          <w:sz w:val="22"/>
          <w:szCs w:val="22"/>
        </w:rPr>
        <w:t xml:space="preserve"> included within the RFP</w:t>
      </w:r>
      <w:r w:rsidRPr="00E06F35">
        <w:rPr>
          <w:rFonts w:ascii="Calibri" w:eastAsia="Calibri" w:hAnsi="Calibri" w:cs="Calibri"/>
          <w:sz w:val="22"/>
          <w:szCs w:val="22"/>
        </w:rPr>
        <w:t xml:space="preserve">. Pricing and commercial terms and conditions will be </w:t>
      </w:r>
      <w:r w:rsidR="006A1A99">
        <w:rPr>
          <w:rFonts w:ascii="Calibri" w:eastAsia="Calibri" w:hAnsi="Calibri" w:cs="Calibri"/>
          <w:sz w:val="22"/>
          <w:szCs w:val="22"/>
        </w:rPr>
        <w:t>included in the applicable bid</w:t>
      </w:r>
      <w:r w:rsidRPr="00E06F35">
        <w:rPr>
          <w:rFonts w:ascii="Calibri" w:eastAsia="Calibri" w:hAnsi="Calibri" w:cs="Calibri"/>
          <w:sz w:val="22"/>
          <w:szCs w:val="22"/>
        </w:rPr>
        <w:t>.</w:t>
      </w:r>
    </w:p>
    <w:p w14:paraId="5513E20A" w14:textId="77777777" w:rsidR="003D4A70" w:rsidRDefault="003D4A70" w:rsidP="006D773E">
      <w:pPr>
        <w:spacing w:before="8" w:line="100" w:lineRule="exact"/>
        <w:jc w:val="both"/>
        <w:rPr>
          <w:sz w:val="11"/>
          <w:szCs w:val="11"/>
        </w:rPr>
      </w:pPr>
    </w:p>
    <w:p w14:paraId="5513E20B" w14:textId="77777777" w:rsidR="003D4A70" w:rsidRDefault="00E06F35" w:rsidP="006D773E">
      <w:pPr>
        <w:ind w:left="116" w:right="625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LL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L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 xml:space="preserve">ON 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B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2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20C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0D" w14:textId="3AAFC27F" w:rsidR="003D4A70" w:rsidRDefault="0059705B" w:rsidP="006D773E">
      <w:pPr>
        <w:ind w:left="83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awa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ract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ere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su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ts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(te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"Il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egal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")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ch su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liers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 xml:space="preserve">d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ffer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ential 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 xml:space="preserve">n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illicit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ence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 xml:space="preserve">tain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ess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thro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ug</w:t>
      </w:r>
      <w:r w:rsidR="00E06F35">
        <w:rPr>
          <w:rFonts w:ascii="Calibri" w:eastAsia="Calibri" w:hAnsi="Calibri" w:cs="Calibri"/>
          <w:sz w:val="22"/>
          <w:szCs w:val="22"/>
        </w:rPr>
        <w:t xml:space="preserve">h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 xml:space="preserve">n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it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 xml:space="preserve">ess. </w:t>
      </w:r>
      <w:r w:rsidR="00E06F35"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gn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racti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 "Il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eg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E06F35">
        <w:rPr>
          <w:rFonts w:ascii="Calibri" w:eastAsia="Calibri" w:hAnsi="Calibri" w:cs="Calibri"/>
          <w:sz w:val="22"/>
          <w:szCs w:val="22"/>
        </w:rPr>
        <w:t xml:space="preserve">"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 any ot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 agre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 xml:space="preserve">ent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 xml:space="preserve">ward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ess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is not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by</w:t>
      </w:r>
      <w:r w:rsidR="00E06F35">
        <w:rPr>
          <w:rFonts w:ascii="Calibri" w:eastAsia="Calibri" w:hAnsi="Calibri" w:cs="Calibri"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warra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 rep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r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ts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no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tili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legal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 Br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in 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onn</w:t>
      </w:r>
      <w:r w:rsidR="00E06F35">
        <w:rPr>
          <w:rFonts w:ascii="Calibri" w:eastAsia="Calibri" w:hAnsi="Calibri" w:cs="Calibri"/>
          <w:sz w:val="22"/>
          <w:szCs w:val="22"/>
        </w:rPr>
        <w:t>ec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 with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F</w:t>
      </w:r>
      <w:r w:rsidR="00E06F35">
        <w:rPr>
          <w:rFonts w:ascii="Calibri" w:eastAsia="Calibri" w:hAnsi="Calibri" w:cs="Calibri"/>
          <w:sz w:val="22"/>
          <w:szCs w:val="22"/>
        </w:rPr>
        <w:t>Q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 the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c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sc</w:t>
      </w:r>
      <w:r w:rsidR="00E06F35">
        <w:rPr>
          <w:rFonts w:ascii="Calibri" w:eastAsia="Calibri" w:hAnsi="Calibri" w:cs="Calibri"/>
          <w:sz w:val="22"/>
          <w:szCs w:val="22"/>
        </w:rPr>
        <w:t>ri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ed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erein.   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es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if</w:t>
      </w:r>
      <w:r w:rsidR="00E06F35"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an</w:t>
      </w:r>
      <w:r w:rsidR="00E06F35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legal</w:t>
      </w:r>
      <w:r w:rsidR="00E06F35">
        <w:rPr>
          <w:rFonts w:ascii="Calibri" w:eastAsia="Calibri" w:hAnsi="Calibri" w:cs="Calibri"/>
          <w:spacing w:val="2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2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25"/>
          <w:sz w:val="22"/>
          <w:szCs w:val="22"/>
        </w:rPr>
        <w:t xml:space="preserve"> </w:t>
      </w:r>
      <w:proofErr w:type="gramStart"/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6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ches</w:t>
      </w:r>
      <w:proofErr w:type="gramEnd"/>
      <w:r w:rsidR="00E06F35">
        <w:rPr>
          <w:rFonts w:ascii="Calibri" w:eastAsia="Calibri" w:hAnsi="Calibri" w:cs="Calibri"/>
          <w:sz w:val="22"/>
          <w:szCs w:val="22"/>
        </w:rPr>
        <w:t xml:space="preserve"> 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cerni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RFQ</w:t>
      </w:r>
      <w:r w:rsidR="00E06F35"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such</w:t>
      </w:r>
      <w:r w:rsidR="00E06F35"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bu</w:t>
      </w:r>
      <w:r w:rsidR="00E06F35">
        <w:rPr>
          <w:rFonts w:ascii="Calibri" w:eastAsia="Calibri" w:hAnsi="Calibri" w:cs="Calibri"/>
          <w:sz w:val="22"/>
          <w:szCs w:val="22"/>
        </w:rPr>
        <w:t>si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ess,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Bi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l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act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z w:val="22"/>
          <w:szCs w:val="22"/>
        </w:rPr>
        <w:t>.</w:t>
      </w:r>
      <w:r w:rsidR="00E06F35"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und</w:t>
      </w:r>
      <w:r w:rsidR="00E06F35">
        <w:rPr>
          <w:rFonts w:ascii="Calibri" w:eastAsia="Calibri" w:hAnsi="Calibri" w:cs="Calibri"/>
          <w:sz w:val="22"/>
          <w:szCs w:val="22"/>
        </w:rPr>
        <w:t>ert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E06F35">
        <w:rPr>
          <w:rFonts w:ascii="Calibri" w:eastAsia="Calibri" w:hAnsi="Calibri" w:cs="Calibri"/>
          <w:sz w:val="22"/>
          <w:szCs w:val="22"/>
        </w:rPr>
        <w:t>k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f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z w:val="22"/>
          <w:szCs w:val="22"/>
        </w:rPr>
        <w:t>ati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n will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at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d with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st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fi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entia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l</w:t>
      </w:r>
      <w:r w:rsidR="00E06F35">
        <w:rPr>
          <w:rFonts w:ascii="Calibri" w:eastAsia="Calibri" w:hAnsi="Calibri" w:cs="Calibri"/>
          <w:sz w:val="22"/>
          <w:szCs w:val="22"/>
        </w:rPr>
        <w:t>so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that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EXXONMOBIL EXPLORATION ARGENTINA SRL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will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nd</w:t>
      </w:r>
      <w:r w:rsidR="00E06F35">
        <w:rPr>
          <w:rFonts w:ascii="Calibri" w:eastAsia="Calibri" w:hAnsi="Calibri" w:cs="Calibri"/>
          <w:sz w:val="22"/>
          <w:szCs w:val="22"/>
        </w:rPr>
        <w:t>le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th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RFQ</w:t>
      </w:r>
      <w:r w:rsidR="00E06F35"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ce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s</w:t>
      </w:r>
      <w:r w:rsidR="00E06F35">
        <w:rPr>
          <w:rFonts w:ascii="Calibri" w:eastAsia="Calibri" w:hAnsi="Calibri" w:cs="Calibri"/>
          <w:sz w:val="22"/>
          <w:szCs w:val="22"/>
        </w:rPr>
        <w:t>s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with</w:t>
      </w:r>
      <w:r w:rsidR="00E06F35"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x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t</w:t>
      </w:r>
      <w:r w:rsidR="00E06F35">
        <w:rPr>
          <w:rFonts w:ascii="Calibri" w:eastAsia="Calibri" w:hAnsi="Calibri" w:cs="Calibri"/>
          <w:sz w:val="22"/>
          <w:szCs w:val="22"/>
        </w:rPr>
        <w:t>ra se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E06F35">
        <w:rPr>
          <w:rFonts w:ascii="Calibri" w:eastAsia="Calibri" w:hAnsi="Calibri" w:cs="Calibri"/>
          <w:sz w:val="22"/>
          <w:szCs w:val="22"/>
        </w:rPr>
        <w:t>rity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 w:rsidR="00E06F35">
        <w:rPr>
          <w:rFonts w:ascii="Calibri" w:eastAsia="Calibri" w:hAnsi="Calibri" w:cs="Calibri"/>
          <w:sz w:val="22"/>
          <w:szCs w:val="22"/>
        </w:rPr>
        <w:t>easures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 xml:space="preserve">in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E06F35">
        <w:rPr>
          <w:rFonts w:ascii="Calibri" w:eastAsia="Calibri" w:hAnsi="Calibri" w:cs="Calibri"/>
          <w:sz w:val="22"/>
          <w:szCs w:val="22"/>
        </w:rPr>
        <w:t>er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to</w:t>
      </w:r>
      <w:r w:rsidR="00E06F35"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pr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e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y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c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E06F35">
        <w:rPr>
          <w:rFonts w:ascii="Calibri" w:eastAsia="Calibri" w:hAnsi="Calibri" w:cs="Calibri"/>
          <w:sz w:val="22"/>
          <w:szCs w:val="22"/>
        </w:rPr>
        <w:t>ti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r</w:t>
      </w:r>
      <w:r w:rsidR="00E06F35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fr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>o</w:t>
      </w:r>
      <w:r w:rsidR="00E06F35">
        <w:rPr>
          <w:rFonts w:ascii="Calibri" w:eastAsia="Calibri" w:hAnsi="Calibri" w:cs="Calibri"/>
          <w:sz w:val="22"/>
          <w:szCs w:val="22"/>
        </w:rPr>
        <w:t>m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ga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in</w:t>
      </w:r>
      <w:r w:rsidR="00E06F35">
        <w:rPr>
          <w:rFonts w:ascii="Calibri" w:eastAsia="Calibri" w:hAnsi="Calibri" w:cs="Calibri"/>
          <w:sz w:val="22"/>
          <w:szCs w:val="22"/>
        </w:rPr>
        <w:t>i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g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z w:val="22"/>
          <w:szCs w:val="22"/>
        </w:rPr>
        <w:t>any</w:t>
      </w:r>
      <w:r w:rsidR="00E06F35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un</w:t>
      </w:r>
      <w:r w:rsidR="00E06F35">
        <w:rPr>
          <w:rFonts w:ascii="Calibri" w:eastAsia="Calibri" w:hAnsi="Calibri" w:cs="Calibri"/>
          <w:sz w:val="22"/>
          <w:szCs w:val="22"/>
        </w:rPr>
        <w:t>fa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E06F35">
        <w:rPr>
          <w:rFonts w:ascii="Calibri" w:eastAsia="Calibri" w:hAnsi="Calibri" w:cs="Calibri"/>
          <w:sz w:val="22"/>
          <w:szCs w:val="22"/>
        </w:rPr>
        <w:t>r a</w:t>
      </w:r>
      <w:r w:rsidR="00E06F35">
        <w:rPr>
          <w:rFonts w:ascii="Calibri" w:eastAsia="Calibri" w:hAnsi="Calibri" w:cs="Calibri"/>
          <w:spacing w:val="-3"/>
          <w:sz w:val="22"/>
          <w:szCs w:val="22"/>
        </w:rPr>
        <w:t>d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E06F35">
        <w:rPr>
          <w:rFonts w:ascii="Calibri" w:eastAsia="Calibri" w:hAnsi="Calibri" w:cs="Calibri"/>
          <w:sz w:val="22"/>
          <w:szCs w:val="22"/>
        </w:rPr>
        <w:t>a</w:t>
      </w:r>
      <w:r w:rsidR="00E06F35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E06F35">
        <w:rPr>
          <w:rFonts w:ascii="Calibri" w:eastAsia="Calibri" w:hAnsi="Calibri" w:cs="Calibri"/>
          <w:sz w:val="22"/>
          <w:szCs w:val="22"/>
        </w:rPr>
        <w:t>tage.</w:t>
      </w:r>
    </w:p>
    <w:p w14:paraId="5513E20E" w14:textId="77777777" w:rsidR="003D4A70" w:rsidRDefault="003D4A70" w:rsidP="006D773E">
      <w:pPr>
        <w:spacing w:before="8" w:line="100" w:lineRule="exact"/>
        <w:jc w:val="both"/>
        <w:rPr>
          <w:sz w:val="11"/>
          <w:szCs w:val="11"/>
        </w:rPr>
      </w:pPr>
    </w:p>
    <w:p w14:paraId="5513E20F" w14:textId="77777777" w:rsidR="003D4A70" w:rsidRDefault="00E06F35" w:rsidP="006D773E">
      <w:pPr>
        <w:ind w:left="116" w:right="673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z w:val="22"/>
          <w:szCs w:val="22"/>
        </w:rPr>
        <w:t xml:space="preserve">0       </w:t>
      </w:r>
      <w:r>
        <w:rPr>
          <w:rFonts w:ascii="Calibri" w:eastAsia="Calibri" w:hAnsi="Calibri" w:cs="Calibri"/>
          <w:b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BI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D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S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'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 xml:space="preserve"> A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K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W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L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G</w:t>
      </w:r>
      <w:r>
        <w:rPr>
          <w:rFonts w:ascii="Calibri" w:eastAsia="Calibri" w:hAnsi="Calibri" w:cs="Calibri"/>
          <w:b/>
          <w:spacing w:val="-3"/>
          <w:sz w:val="22"/>
          <w:szCs w:val="22"/>
          <w:u w:val="single" w:color="000000"/>
        </w:rPr>
        <w:t>M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210" w14:textId="77777777" w:rsidR="003D4A70" w:rsidRDefault="003D4A70" w:rsidP="006D773E">
      <w:pPr>
        <w:spacing w:line="120" w:lineRule="exact"/>
        <w:jc w:val="both"/>
        <w:rPr>
          <w:sz w:val="12"/>
          <w:szCs w:val="12"/>
        </w:rPr>
      </w:pPr>
    </w:p>
    <w:p w14:paraId="5513E211" w14:textId="471E23B5" w:rsidR="003D4A70" w:rsidRDefault="00E06F35" w:rsidP="006D773E">
      <w:pPr>
        <w:ind w:left="836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Each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kn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(i)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read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und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1"/>
          <w:sz w:val="22"/>
          <w:szCs w:val="22"/>
        </w:rPr>
        <w:t>too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Q 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(ii)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all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aim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enses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wha</w:t>
      </w:r>
      <w:r>
        <w:rPr>
          <w:rFonts w:ascii="Calibri" w:eastAsia="Calibri" w:hAnsi="Calibri" w:cs="Calibri"/>
          <w:spacing w:val="-2"/>
          <w:sz w:val="22"/>
          <w:szCs w:val="22"/>
        </w:rPr>
        <w:t>ts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Bi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 xml:space="preserve">fered,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aid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</w:t>
      </w:r>
      <w:r>
        <w:rPr>
          <w:rFonts w:ascii="Calibri" w:eastAsia="Calibri" w:hAnsi="Calibri" w:cs="Calibri"/>
          <w:spacing w:val="5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(ii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artici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ati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 in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RFQ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wle</w:t>
      </w:r>
      <w:r>
        <w:rPr>
          <w:rFonts w:ascii="Calibri" w:eastAsia="Calibri" w:hAnsi="Calibri" w:cs="Calibri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epts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these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5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;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 (i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gh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cial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5513E212" w14:textId="77777777" w:rsidR="003D4A70" w:rsidRDefault="003D4A70" w:rsidP="006D773E">
      <w:pPr>
        <w:spacing w:before="9" w:line="180" w:lineRule="exact"/>
        <w:jc w:val="both"/>
        <w:rPr>
          <w:sz w:val="18"/>
          <w:szCs w:val="18"/>
        </w:rPr>
      </w:pPr>
    </w:p>
    <w:p w14:paraId="5513E213" w14:textId="16CC38B5" w:rsidR="003D4A70" w:rsidRDefault="003D4A70" w:rsidP="006D773E">
      <w:pPr>
        <w:spacing w:line="200" w:lineRule="exact"/>
        <w:jc w:val="both"/>
      </w:pPr>
    </w:p>
    <w:p w14:paraId="33A831D3" w14:textId="387D5194" w:rsidR="0001137E" w:rsidRDefault="0001137E" w:rsidP="006D773E">
      <w:pPr>
        <w:spacing w:line="200" w:lineRule="exact"/>
        <w:jc w:val="both"/>
      </w:pPr>
    </w:p>
    <w:p w14:paraId="3AAF7FC5" w14:textId="77777777" w:rsidR="0001137E" w:rsidRDefault="0001137E" w:rsidP="006D773E">
      <w:pPr>
        <w:spacing w:line="200" w:lineRule="exact"/>
        <w:jc w:val="both"/>
      </w:pPr>
    </w:p>
    <w:p w14:paraId="5513E214" w14:textId="77777777" w:rsidR="003D4A70" w:rsidRDefault="00E06F35" w:rsidP="006D773E">
      <w:pPr>
        <w:spacing w:line="480" w:lineRule="auto"/>
        <w:ind w:left="116" w:right="690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lastRenderedPageBreak/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RMS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ONS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URE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OF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EEM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NT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5513E215" w14:textId="77194AD5" w:rsidR="003D4A70" w:rsidRDefault="00E06F35" w:rsidP="006D773E">
      <w:pPr>
        <w:spacing w:before="46"/>
        <w:ind w:left="116" w:right="75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 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n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)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g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a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'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need</w:t>
      </w:r>
      <w:r>
        <w:rPr>
          <w:rFonts w:ascii="Calibri" w:eastAsia="Calibri" w:hAnsi="Calibri" w:cs="Calibri"/>
          <w:b/>
          <w:sz w:val="22"/>
          <w:szCs w:val="22"/>
        </w:rPr>
        <w:t>s.</w:t>
      </w:r>
      <w:r>
        <w:rPr>
          <w:rFonts w:ascii="Calibri" w:eastAsia="Calibri" w:hAnsi="Calibri" w:cs="Calibri"/>
          <w:b/>
          <w:spacing w:val="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owe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t,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doe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ffi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ood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s,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se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1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ts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ou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wou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ted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sz w:val="22"/>
          <w:szCs w:val="22"/>
        </w:rPr>
        <w:t>r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fut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 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14:paraId="2058C6FD" w14:textId="0CEDD227" w:rsidR="0001137E" w:rsidRDefault="0001137E" w:rsidP="006D773E">
      <w:pPr>
        <w:spacing w:before="46"/>
        <w:ind w:left="116" w:right="75"/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5513E216" w14:textId="289A333B" w:rsidR="003D4A70" w:rsidRDefault="00E06F35" w:rsidP="006D773E">
      <w:pPr>
        <w:spacing w:before="49"/>
        <w:ind w:left="116" w:right="7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mp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7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ff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may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ff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l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 xml:space="preserve">t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hed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s, 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att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t.</w:t>
      </w:r>
    </w:p>
    <w:p w14:paraId="5513E217" w14:textId="77777777" w:rsidR="003D4A70" w:rsidRDefault="003D4A70" w:rsidP="006D773E">
      <w:pPr>
        <w:spacing w:before="6" w:line="260" w:lineRule="exact"/>
        <w:jc w:val="both"/>
        <w:rPr>
          <w:sz w:val="26"/>
          <w:szCs w:val="26"/>
        </w:rPr>
      </w:pPr>
    </w:p>
    <w:p w14:paraId="5513E219" w14:textId="77777777" w:rsidR="003D4A70" w:rsidRDefault="003D4A70" w:rsidP="006D773E">
      <w:pPr>
        <w:spacing w:before="8" w:line="120" w:lineRule="exact"/>
        <w:jc w:val="both"/>
        <w:rPr>
          <w:sz w:val="13"/>
          <w:szCs w:val="13"/>
        </w:rPr>
      </w:pPr>
    </w:p>
    <w:p w14:paraId="5513E21D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21E" w14:textId="6C9C2DC4" w:rsidR="003D4A70" w:rsidRDefault="00E06F35" w:rsidP="006D773E">
      <w:pPr>
        <w:ind w:left="116" w:right="85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 w:rsidR="006A1A99">
        <w:rPr>
          <w:rFonts w:ascii="Calibri" w:eastAsia="Calibri" w:hAnsi="Calibri" w:cs="Calibri"/>
          <w:b/>
          <w:sz w:val="22"/>
          <w:szCs w:val="22"/>
          <w:u w:val="single" w:color="000000"/>
        </w:rPr>
        <w:t>E 1</w:t>
      </w:r>
      <w:r>
        <w:rPr>
          <w:rFonts w:ascii="Calibri" w:eastAsia="Calibri" w:hAnsi="Calibri" w:cs="Calibri"/>
          <w:b/>
          <w:sz w:val="22"/>
          <w:szCs w:val="22"/>
        </w:rPr>
        <w:t xml:space="preserve"> 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bid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hed</w:t>
      </w:r>
      <w:r>
        <w:rPr>
          <w:rFonts w:ascii="Calibri" w:eastAsia="Calibri" w:hAnsi="Calibri" w:cs="Calibri"/>
          <w:b/>
          <w:sz w:val="22"/>
          <w:szCs w:val="22"/>
        </w:rPr>
        <w:t xml:space="preserve">, </w:t>
      </w:r>
      <w:r w:rsidR="0059705B">
        <w:rPr>
          <w:rFonts w:ascii="Calibri" w:eastAsia="Calibri" w:hAnsi="Calibri" w:cs="Calibri"/>
          <w:b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14:paraId="5513E21F" w14:textId="77777777" w:rsidR="003D4A70" w:rsidRDefault="003D4A70" w:rsidP="006D773E">
      <w:pPr>
        <w:spacing w:before="1" w:line="120" w:lineRule="exact"/>
        <w:jc w:val="both"/>
        <w:rPr>
          <w:sz w:val="12"/>
          <w:szCs w:val="12"/>
        </w:rPr>
      </w:pPr>
    </w:p>
    <w:p w14:paraId="5513E220" w14:textId="6B11587D" w:rsidR="003D4A70" w:rsidRDefault="00E06F35" w:rsidP="006D773E">
      <w:pPr>
        <w:ind w:left="116" w:right="7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  <w:u w:val="single" w:color="000000"/>
        </w:rPr>
        <w:t>N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  <w:u w:val="single" w:color="000000"/>
        </w:rPr>
        <w:t>T</w:t>
      </w:r>
      <w:r>
        <w:rPr>
          <w:rFonts w:ascii="Calibri" w:eastAsia="Calibri" w:hAnsi="Calibri" w:cs="Calibri"/>
          <w:b/>
          <w:sz w:val="22"/>
          <w:szCs w:val="22"/>
          <w:u w:val="single" w:color="000000"/>
        </w:rPr>
        <w:t>E</w:t>
      </w:r>
      <w:r>
        <w:rPr>
          <w:rFonts w:ascii="Calibri" w:eastAsia="Calibri" w:hAnsi="Calibri" w:cs="Calibri"/>
          <w:b/>
          <w:spacing w:val="-6"/>
          <w:sz w:val="22"/>
          <w:szCs w:val="22"/>
          <w:u w:val="single" w:color="000000"/>
        </w:rPr>
        <w:t xml:space="preserve"> </w:t>
      </w:r>
      <w:r w:rsidR="006A1A99">
        <w:rPr>
          <w:rFonts w:ascii="Calibri" w:eastAsia="Calibri" w:hAnsi="Calibri" w:cs="Calibri"/>
          <w:b/>
          <w:sz w:val="22"/>
          <w:szCs w:val="22"/>
          <w:u w:val="single" w:color="000000"/>
        </w:rPr>
        <w:t>2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x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ted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mplete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eque</w:t>
      </w:r>
      <w:r>
        <w:rPr>
          <w:rFonts w:ascii="Calibri" w:eastAsia="Calibri" w:hAnsi="Calibri" w:cs="Calibri"/>
          <w:b/>
          <w:sz w:val="22"/>
          <w:szCs w:val="22"/>
        </w:rPr>
        <w:t>sted</w:t>
      </w:r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b/>
          <w:spacing w:val="-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 w:rsidR="0059705B">
        <w:rPr>
          <w:rFonts w:ascii="Calibri" w:eastAsia="Calibri" w:hAnsi="Calibri" w:cs="Calibri"/>
          <w:b/>
          <w:spacing w:val="-2"/>
          <w:sz w:val="22"/>
          <w:szCs w:val="22"/>
        </w:rPr>
        <w:t>EXXONMOBIL EXPLORATION ARGENTINA SRL</w:t>
      </w:r>
      <w:r>
        <w:rPr>
          <w:rFonts w:ascii="Calibri" w:eastAsia="Calibri" w:hAnsi="Calibri" w:cs="Calibri"/>
          <w:b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rv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to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mplete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d 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spacing w:val="2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al</w:t>
      </w:r>
      <w:r>
        <w:rPr>
          <w:rFonts w:ascii="Calibri" w:eastAsia="Calibri" w:hAnsi="Calibri" w:cs="Calibri"/>
          <w:b/>
          <w:sz w:val="22"/>
          <w:szCs w:val="22"/>
        </w:rPr>
        <w:t xml:space="preserve">so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Bi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may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ope</w:t>
      </w:r>
      <w:r>
        <w:rPr>
          <w:rFonts w:ascii="Calibri" w:eastAsia="Calibri" w:hAnsi="Calibri" w:cs="Calibri"/>
          <w:b/>
          <w:sz w:val="22"/>
          <w:szCs w:val="22"/>
        </w:rPr>
        <w:t xml:space="preserve">;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n 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he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gramEnd"/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d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sz w:val="22"/>
          <w:szCs w:val="22"/>
        </w:rPr>
        <w:t xml:space="preserve">e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ep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sectPr w:rsidR="003D4A70">
      <w:footerReference w:type="default" r:id="rId10"/>
      <w:pgSz w:w="12240" w:h="15840"/>
      <w:pgMar w:top="1240" w:right="600" w:bottom="280" w:left="118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FA7BB" w14:textId="77777777" w:rsidR="00871D4E" w:rsidRDefault="00871D4E">
      <w:r>
        <w:separator/>
      </w:r>
    </w:p>
  </w:endnote>
  <w:endnote w:type="continuationSeparator" w:id="0">
    <w:p w14:paraId="6DF60E9A" w14:textId="77777777" w:rsidR="00871D4E" w:rsidRDefault="00871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3E225" w14:textId="77777777" w:rsidR="003D4A70" w:rsidRDefault="00BA0A56">
    <w:pPr>
      <w:spacing w:line="200" w:lineRule="exact"/>
    </w:pPr>
    <w:r>
      <w:pict w14:anchorId="5513E22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59.85pt;margin-top:737.55pt;width:43.1pt;height:10.05pt;z-index:-251658752;mso-position-horizontal-relative:page;mso-position-vertical-relative:page" filled="f" stroked="f">
          <v:textbox style="mso-next-textbox:#_x0000_s2049" inset="0,0,0,0">
            <w:txbxContent>
              <w:p w14:paraId="5513E227" w14:textId="0FC952EB" w:rsidR="003D4A70" w:rsidRDefault="00E06F35">
                <w:pPr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  <w:sz w:val="16"/>
                    <w:szCs w:val="16"/>
                  </w:rPr>
                  <w:t>ag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e</w:t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 w:rsidR="00BA0A56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6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3"/>
                    <w:sz w:val="16"/>
                    <w:szCs w:val="16"/>
                  </w:rPr>
                  <w:t>o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f</w:t>
                </w:r>
                <w:r>
                  <w:rPr>
                    <w:rFonts w:ascii="Arial" w:eastAsia="Arial" w:hAnsi="Arial" w:cs="Arial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BC480" w14:textId="77777777" w:rsidR="00871D4E" w:rsidRDefault="00871D4E">
      <w:r>
        <w:separator/>
      </w:r>
    </w:p>
  </w:footnote>
  <w:footnote w:type="continuationSeparator" w:id="0">
    <w:p w14:paraId="72A0153E" w14:textId="77777777" w:rsidR="00871D4E" w:rsidRDefault="00871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5C39"/>
    <w:multiLevelType w:val="hybridMultilevel"/>
    <w:tmpl w:val="71E86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1C4B05"/>
    <w:multiLevelType w:val="multilevel"/>
    <w:tmpl w:val="8C4E05D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20585E"/>
    <w:multiLevelType w:val="hybridMultilevel"/>
    <w:tmpl w:val="BB9E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70"/>
    <w:rsid w:val="000038A3"/>
    <w:rsid w:val="0001137E"/>
    <w:rsid w:val="0002354C"/>
    <w:rsid w:val="001841F4"/>
    <w:rsid w:val="00242D76"/>
    <w:rsid w:val="00291111"/>
    <w:rsid w:val="00300E2A"/>
    <w:rsid w:val="003D4A70"/>
    <w:rsid w:val="004957F7"/>
    <w:rsid w:val="004C4E28"/>
    <w:rsid w:val="00533BBE"/>
    <w:rsid w:val="0059705B"/>
    <w:rsid w:val="005C4850"/>
    <w:rsid w:val="005F6C1C"/>
    <w:rsid w:val="00610EC5"/>
    <w:rsid w:val="00684C2E"/>
    <w:rsid w:val="006A1A99"/>
    <w:rsid w:val="006D773E"/>
    <w:rsid w:val="00871D4E"/>
    <w:rsid w:val="00945C0A"/>
    <w:rsid w:val="00997E85"/>
    <w:rsid w:val="00A73F9A"/>
    <w:rsid w:val="00B64801"/>
    <w:rsid w:val="00BA0A56"/>
    <w:rsid w:val="00CD4ADB"/>
    <w:rsid w:val="00DA4B66"/>
    <w:rsid w:val="00DF058E"/>
    <w:rsid w:val="00E06F35"/>
    <w:rsid w:val="00E1040B"/>
    <w:rsid w:val="00F64C2B"/>
    <w:rsid w:val="00F9545A"/>
    <w:rsid w:val="00FC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513E1AD"/>
  <w15:docId w15:val="{D4DDD516-E63D-4AE8-976D-4E586A9E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0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Props1.xml><?xml version="1.0" encoding="utf-8"?>
<ds:datastoreItem xmlns:ds="http://schemas.openxmlformats.org/officeDocument/2006/customXml" ds:itemID="{CD9C1D9E-B428-4A0D-B7B1-50C1DD236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7ECB3-281F-4088-B582-3CE657142AE5}"/>
</file>

<file path=customXml/itemProps3.xml><?xml version="1.0" encoding="utf-8"?>
<ds:datastoreItem xmlns:ds="http://schemas.openxmlformats.org/officeDocument/2006/customXml" ds:itemID="{CDAD75F5-A652-40F9-8DB5-3ED4CC7F0E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ExxonMobil</Company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Davenport, Samuel</dc:creator>
  <cp:lastModifiedBy>Bahurlet, Maria Eugenia</cp:lastModifiedBy>
  <cp:revision>14</cp:revision>
  <dcterms:created xsi:type="dcterms:W3CDTF">2022-01-24T20:01:00Z</dcterms:created>
  <dcterms:modified xsi:type="dcterms:W3CDTF">2023-06-30T15:05:00Z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